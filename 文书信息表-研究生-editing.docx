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矩形 0">
      <v:fill on="f" color2="#FFFFFF" focus="0%"/>
    </v:background>
  </w:background>
  <w:body>
    <w:p>
      <w:pPr>
        <w:jc w:val="center"/>
        <w:rPr>
          <w:rFonts w:hint="eastAsia" w:ascii="宋体" w:hAnsi="宋体" w:cs="宋体"/>
          <w:b/>
          <w:color w:val="000000"/>
          <w:sz w:val="30"/>
          <w:szCs w:val="30"/>
        </w:rPr>
      </w:pPr>
      <w:bookmarkStart w:id="8" w:name="_GoBack"/>
      <w:bookmarkEnd w:id="8"/>
      <w:r>
        <w:rPr>
          <w:rFonts w:hint="eastAsia" w:ascii="宋体" w:hAnsi="宋体" w:cs="宋体"/>
          <w:b/>
          <w:color w:val="000000"/>
          <w:sz w:val="30"/>
          <w:szCs w:val="30"/>
        </w:rPr>
        <w:t>客户文书材料信息提供表-研究生版本</w:t>
      </w:r>
    </w:p>
    <w:p>
      <w:pPr>
        <w:spacing w:line="0" w:lineRule="atLeast"/>
        <w:rPr>
          <w:rFonts w:hint="eastAsia" w:ascii="宋体" w:hAnsi="宋体"/>
          <w:b/>
          <w:color w:val="000000"/>
          <w:sz w:val="30"/>
          <w:szCs w:val="30"/>
        </w:rPr>
      </w:pPr>
    </w:p>
    <w:p>
      <w:pPr>
        <w:spacing w:line="0" w:lineRule="atLeast"/>
        <w:rPr>
          <w:rFonts w:hint="eastAsia" w:ascii="宋体" w:hAnsi="宋体"/>
          <w:b/>
          <w:color w:val="000000"/>
          <w:sz w:val="30"/>
          <w:szCs w:val="30"/>
        </w:rPr>
      </w:pPr>
    </w:p>
    <w:p>
      <w:pPr>
        <w:spacing w:line="0" w:lineRule="atLeast"/>
        <w:rPr>
          <w:rFonts w:hint="eastAsia" w:ascii="宋体" w:hAnsi="宋体"/>
          <w:b/>
          <w:color w:val="000000"/>
          <w:sz w:val="30"/>
          <w:szCs w:val="30"/>
        </w:rPr>
      </w:pPr>
    </w:p>
    <w:p>
      <w:pPr>
        <w:spacing w:line="0" w:lineRule="atLeast"/>
        <w:rPr>
          <w:rFonts w:hint="eastAsia" w:ascii="宋体" w:hAnsi="宋体"/>
          <w:b/>
          <w:color w:val="000000"/>
          <w:sz w:val="30"/>
          <w:szCs w:val="30"/>
        </w:rPr>
      </w:pPr>
      <w:r>
        <w:rPr>
          <w:rFonts w:hint="eastAsia" w:ascii="宋体" w:hAnsi="宋体"/>
          <w:b/>
          <w:color w:val="000000"/>
          <w:sz w:val="30"/>
          <w:szCs w:val="30"/>
        </w:rPr>
        <w:t>填写日期：2013年10月1日</w:t>
      </w:r>
    </w:p>
    <w:p>
      <w:pPr>
        <w:spacing w:line="0" w:lineRule="atLeast"/>
        <w:rPr>
          <w:rFonts w:hint="eastAsia" w:ascii="宋体" w:hAnsi="宋体"/>
          <w:b/>
          <w:color w:val="000000"/>
          <w:sz w:val="30"/>
          <w:szCs w:val="30"/>
        </w:rPr>
      </w:pPr>
      <w:r>
        <w:rPr>
          <w:rFonts w:hint="eastAsia" w:ascii="宋体" w:hAnsi="宋体"/>
          <w:b/>
          <w:color w:val="000000"/>
          <w:sz w:val="30"/>
          <w:szCs w:val="30"/>
        </w:rPr>
        <w:t>客户姓名：顾翔</w:t>
      </w:r>
    </w:p>
    <w:p>
      <w:pPr>
        <w:spacing w:line="0" w:lineRule="atLeast"/>
        <w:rPr>
          <w:rFonts w:hint="eastAsia" w:ascii="宋体" w:hAnsi="宋体"/>
          <w:b/>
          <w:color w:val="000000"/>
          <w:sz w:val="30"/>
          <w:szCs w:val="30"/>
        </w:rPr>
      </w:pPr>
      <w:r>
        <w:rPr>
          <w:rFonts w:hint="eastAsia" w:ascii="宋体" w:hAnsi="宋体"/>
          <w:b/>
          <w:color w:val="000000"/>
          <w:sz w:val="30"/>
          <w:szCs w:val="30"/>
        </w:rPr>
        <w:t>联系电话：</w:t>
      </w:r>
      <w:r>
        <w:rPr>
          <w:rFonts w:hint="eastAsia" w:ascii="宋体" w:hAnsi="宋体"/>
          <w:b/>
          <w:color w:val="000000"/>
          <w:sz w:val="30"/>
          <w:szCs w:val="30"/>
          <w:highlight w:val="yellow"/>
        </w:rPr>
        <w:t>18600593132</w:t>
      </w:r>
    </w:p>
    <w:p>
      <w:pPr>
        <w:spacing w:line="0" w:lineRule="atLeast"/>
        <w:rPr>
          <w:rFonts w:hint="eastAsia" w:ascii="宋体" w:hAnsi="宋体"/>
          <w:b/>
          <w:color w:val="000000"/>
          <w:sz w:val="30"/>
          <w:szCs w:val="30"/>
        </w:rPr>
      </w:pPr>
      <w:r>
        <w:rPr>
          <w:rFonts w:hint="eastAsia" w:ascii="宋体" w:hAnsi="宋体"/>
          <w:b/>
          <w:color w:val="000000"/>
          <w:sz w:val="30"/>
          <w:szCs w:val="30"/>
        </w:rPr>
        <w:t>Ema</w:t>
      </w:r>
      <w:r>
        <w:rPr>
          <w:rFonts w:ascii="宋体" w:hAnsi="宋体"/>
          <w:b/>
          <w:color w:val="000000"/>
          <w:sz w:val="30"/>
          <w:szCs w:val="30"/>
        </w:rPr>
        <w:t>il</w:t>
      </w:r>
      <w:r>
        <w:rPr>
          <w:rFonts w:hint="eastAsia" w:ascii="宋体" w:hAnsi="宋体"/>
          <w:b/>
          <w:color w:val="000000"/>
          <w:sz w:val="30"/>
          <w:szCs w:val="30"/>
        </w:rPr>
        <w:t xml:space="preserve">:  </w:t>
      </w:r>
      <w:r>
        <w:rPr>
          <w:rFonts w:hint="eastAsia" w:ascii="宋体" w:hAnsi="宋体"/>
          <w:b/>
          <w:color w:val="000000"/>
          <w:sz w:val="30"/>
          <w:szCs w:val="30"/>
          <w:highlight w:val="yellow"/>
        </w:rPr>
        <w:t>shicx@cma.gov.cn</w:t>
      </w:r>
    </w:p>
    <w:p>
      <w:pPr>
        <w:spacing w:line="0" w:lineRule="atLeast"/>
        <w:rPr>
          <w:rFonts w:hint="eastAsia" w:ascii="宋体" w:hAnsi="宋体"/>
          <w:b/>
          <w:color w:val="000000"/>
          <w:sz w:val="30"/>
          <w:szCs w:val="30"/>
        </w:rPr>
      </w:pPr>
      <w:r>
        <w:rPr>
          <w:rFonts w:hint="eastAsia" w:ascii="宋体" w:hAnsi="宋体"/>
          <w:b/>
          <w:color w:val="000000"/>
          <w:sz w:val="30"/>
          <w:szCs w:val="30"/>
        </w:rPr>
        <w:t xml:space="preserve">  </w:t>
      </w:r>
    </w:p>
    <w:p>
      <w:pPr>
        <w:spacing w:line="0" w:lineRule="atLeast"/>
        <w:rPr>
          <w:rFonts w:hint="eastAsia" w:ascii="宋体" w:hAnsi="宋体"/>
          <w:b/>
          <w:color w:val="000000"/>
          <w:sz w:val="30"/>
          <w:szCs w:val="30"/>
        </w:rPr>
      </w:pPr>
    </w:p>
    <w:p>
      <w:pPr>
        <w:spacing w:line="0" w:lineRule="atLeast"/>
        <w:rPr>
          <w:rFonts w:hint="eastAsia" w:ascii="宋体" w:hAnsi="宋体"/>
          <w:b/>
          <w:color w:val="000000"/>
          <w:sz w:val="30"/>
          <w:szCs w:val="30"/>
        </w:rPr>
      </w:pPr>
    </w:p>
    <w:p>
      <w:pPr>
        <w:spacing w:line="0" w:lineRule="atLeast"/>
        <w:rPr>
          <w:rFonts w:hint="eastAsia" w:ascii="宋体" w:hAnsi="宋体"/>
          <w:b/>
          <w:color w:val="000000"/>
          <w:sz w:val="30"/>
          <w:szCs w:val="30"/>
        </w:rPr>
      </w:pPr>
    </w:p>
    <w:p>
      <w:pPr>
        <w:spacing w:line="0" w:lineRule="atLeast"/>
        <w:rPr>
          <w:rFonts w:hint="eastAsia" w:ascii="宋体" w:hAnsi="宋体"/>
          <w:b/>
          <w:color w:val="000000"/>
          <w:sz w:val="30"/>
          <w:szCs w:val="30"/>
        </w:rPr>
      </w:pPr>
      <w:r>
        <w:rPr>
          <w:rFonts w:hint="eastAsia" w:ascii="宋体" w:hAnsi="宋体"/>
          <w:b/>
          <w:color w:val="000000"/>
          <w:sz w:val="30"/>
          <w:szCs w:val="30"/>
        </w:rPr>
        <w:t>注意事项：</w:t>
      </w:r>
    </w:p>
    <w:p>
      <w:pPr>
        <w:spacing w:line="0" w:lineRule="atLeast"/>
        <w:rPr>
          <w:rFonts w:hint="eastAsia" w:ascii="宋体" w:hAnsi="宋体"/>
          <w:color w:val="000000"/>
          <w:sz w:val="30"/>
          <w:szCs w:val="30"/>
        </w:rPr>
      </w:pPr>
    </w:p>
    <w:p>
      <w:pPr>
        <w:numPr>
          <w:ilvl w:val="0"/>
          <w:numId w:val="1"/>
        </w:numPr>
        <w:spacing w:line="0" w:lineRule="atLeast"/>
        <w:rPr>
          <w:rFonts w:hint="eastAsia" w:ascii="宋体" w:hAnsi="宋体"/>
          <w:color w:val="000000"/>
          <w:sz w:val="30"/>
          <w:szCs w:val="30"/>
        </w:rPr>
      </w:pPr>
      <w:bookmarkStart w:id="0" w:name="OLE_LINK5"/>
      <w:bookmarkStart w:id="1" w:name="OLE_LINK6"/>
      <w:r>
        <w:rPr>
          <w:rFonts w:hint="eastAsia" w:ascii="宋体" w:hAnsi="宋体"/>
          <w:color w:val="000000"/>
          <w:sz w:val="30"/>
          <w:szCs w:val="30"/>
        </w:rPr>
        <w:t>为了能写出能突出您个人特点的个人陈述及推荐信</w:t>
      </w:r>
      <w:r>
        <w:rPr>
          <w:rFonts w:hint="eastAsia" w:ascii="宋体" w:hAnsi="宋体"/>
          <w:color w:val="993300"/>
          <w:sz w:val="30"/>
          <w:szCs w:val="30"/>
        </w:rPr>
        <w:t>，</w:t>
      </w:r>
      <w:r>
        <w:rPr>
          <w:rFonts w:hint="eastAsia" w:ascii="宋体" w:hAnsi="宋体"/>
          <w:color w:val="000000"/>
          <w:sz w:val="30"/>
          <w:szCs w:val="30"/>
        </w:rPr>
        <w:t>请您提供尽可能多的</w:t>
      </w:r>
      <w:r>
        <w:rPr>
          <w:rFonts w:hint="eastAsia" w:ascii="宋体" w:hAnsi="宋体"/>
          <w:b/>
          <w:color w:val="000000"/>
          <w:sz w:val="30"/>
          <w:szCs w:val="30"/>
        </w:rPr>
        <w:t>真实</w:t>
      </w:r>
      <w:r>
        <w:rPr>
          <w:rFonts w:hint="eastAsia" w:ascii="宋体" w:hAnsi="宋体"/>
          <w:color w:val="000000"/>
          <w:sz w:val="30"/>
          <w:szCs w:val="30"/>
        </w:rPr>
        <w:t>且</w:t>
      </w:r>
      <w:r>
        <w:rPr>
          <w:rFonts w:hint="eastAsia" w:ascii="宋体" w:hAnsi="宋体"/>
          <w:b/>
          <w:color w:val="000000"/>
          <w:sz w:val="30"/>
          <w:szCs w:val="30"/>
        </w:rPr>
        <w:t>详细</w:t>
      </w:r>
      <w:r>
        <w:rPr>
          <w:rFonts w:hint="eastAsia" w:ascii="宋体" w:hAnsi="宋体"/>
          <w:color w:val="000000"/>
          <w:sz w:val="30"/>
          <w:szCs w:val="30"/>
        </w:rPr>
        <w:t>的材料</w:t>
      </w:r>
    </w:p>
    <w:p>
      <w:pPr>
        <w:numPr>
          <w:ilvl w:val="0"/>
          <w:numId w:val="1"/>
        </w:numPr>
        <w:spacing w:line="0" w:lineRule="atLeast"/>
        <w:rPr>
          <w:rFonts w:hint="eastAsia" w:ascii="宋体" w:hAnsi="宋体"/>
          <w:b/>
          <w:color w:val="000000"/>
          <w:sz w:val="30"/>
          <w:szCs w:val="30"/>
        </w:rPr>
      </w:pPr>
      <w:r>
        <w:rPr>
          <w:rFonts w:hint="eastAsia" w:ascii="宋体" w:hAnsi="宋体"/>
          <w:color w:val="000000"/>
          <w:sz w:val="30"/>
          <w:szCs w:val="30"/>
        </w:rPr>
        <w:t>有些学校还要求提供有特定题目的短文(essay)，在您确定了要申请的学校及专业后，如有这类的短文要提供，我们的咨询顾问会尽早通知您相关的短文题目，由您按题目再提供相关的中文素材</w:t>
      </w:r>
    </w:p>
    <w:p>
      <w:pPr>
        <w:numPr>
          <w:ilvl w:val="0"/>
          <w:numId w:val="1"/>
        </w:numPr>
        <w:spacing w:line="0" w:lineRule="atLeast"/>
        <w:rPr>
          <w:rFonts w:hint="eastAsia" w:ascii="宋体" w:hAnsi="宋体"/>
          <w:b/>
          <w:color w:val="000000"/>
          <w:sz w:val="30"/>
          <w:szCs w:val="30"/>
        </w:rPr>
      </w:pPr>
      <w:r>
        <w:rPr>
          <w:rFonts w:hint="eastAsia" w:ascii="宋体" w:hAnsi="宋体"/>
          <w:color w:val="000000"/>
          <w:sz w:val="30"/>
          <w:szCs w:val="30"/>
        </w:rPr>
        <w:t>我们会有</w:t>
      </w:r>
      <w:r>
        <w:rPr>
          <w:rFonts w:hint="eastAsia" w:ascii="宋体" w:hAnsi="宋体"/>
          <w:b/>
          <w:color w:val="000000"/>
          <w:sz w:val="30"/>
          <w:szCs w:val="30"/>
        </w:rPr>
        <w:t>专业文案</w:t>
      </w:r>
      <w:r>
        <w:rPr>
          <w:rFonts w:hint="eastAsia" w:ascii="宋体" w:hAnsi="宋体"/>
          <w:color w:val="000000"/>
          <w:sz w:val="30"/>
          <w:szCs w:val="30"/>
        </w:rPr>
        <w:t>根据您所申请的院校和相关专业的要求，对您提供的素材进行</w:t>
      </w:r>
      <w:r>
        <w:rPr>
          <w:rFonts w:hint="eastAsia" w:ascii="宋体" w:hAnsi="宋体"/>
          <w:b/>
          <w:color w:val="000000"/>
          <w:sz w:val="30"/>
          <w:szCs w:val="30"/>
        </w:rPr>
        <w:t>选取，整理，加工</w:t>
      </w:r>
      <w:r>
        <w:rPr>
          <w:rFonts w:hint="eastAsia" w:ascii="宋体" w:hAnsi="宋体"/>
          <w:color w:val="000000"/>
          <w:sz w:val="30"/>
          <w:szCs w:val="30"/>
        </w:rPr>
        <w:t>和</w:t>
      </w:r>
      <w:r>
        <w:rPr>
          <w:rFonts w:hint="eastAsia" w:ascii="宋体" w:hAnsi="宋体"/>
          <w:b/>
          <w:color w:val="000000"/>
          <w:sz w:val="30"/>
          <w:szCs w:val="30"/>
        </w:rPr>
        <w:t>编撰</w:t>
      </w:r>
      <w:r>
        <w:rPr>
          <w:rFonts w:hint="eastAsia" w:ascii="宋体" w:hAnsi="宋体"/>
          <w:color w:val="000000"/>
          <w:sz w:val="30"/>
          <w:szCs w:val="30"/>
        </w:rPr>
        <w:t>，并最终</w:t>
      </w:r>
      <w:r>
        <w:rPr>
          <w:rFonts w:hint="eastAsia" w:ascii="宋体" w:hAnsi="宋体"/>
          <w:b/>
          <w:sz w:val="30"/>
          <w:szCs w:val="30"/>
        </w:rPr>
        <w:t>定稿</w:t>
      </w:r>
      <w:r>
        <w:rPr>
          <w:rFonts w:hint="eastAsia" w:ascii="宋体" w:hAnsi="宋体"/>
          <w:color w:val="000000"/>
          <w:sz w:val="30"/>
          <w:szCs w:val="30"/>
        </w:rPr>
        <w:t>。</w:t>
      </w:r>
    </w:p>
    <w:bookmarkEnd w:id="0"/>
    <w:bookmarkEnd w:id="1"/>
    <w:p>
      <w:pPr>
        <w:spacing w:line="0" w:lineRule="atLeast"/>
        <w:ind w:left="420"/>
        <w:rPr>
          <w:rFonts w:hint="eastAsia" w:ascii="宋体" w:hAnsi="宋体"/>
          <w:b/>
          <w:color w:val="000000"/>
          <w:sz w:val="30"/>
          <w:szCs w:val="30"/>
        </w:rPr>
      </w:pPr>
    </w:p>
    <w:p>
      <w:pPr>
        <w:spacing w:line="0" w:lineRule="atLeast"/>
        <w:rPr>
          <w:rFonts w:ascii="宋体" w:hAnsi="宋体"/>
          <w:b/>
          <w:color w:val="000000"/>
          <w:sz w:val="30"/>
          <w:szCs w:val="30"/>
        </w:rPr>
      </w:pPr>
    </w:p>
    <w:p>
      <w:pPr>
        <w:spacing w:line="0" w:lineRule="atLeast"/>
        <w:ind w:firstLine="600" w:firstLineChars="200"/>
        <w:rPr>
          <w:rFonts w:hint="eastAsia" w:ascii="宋体" w:hAnsi="宋体"/>
          <w:color w:val="000000"/>
          <w:sz w:val="30"/>
          <w:szCs w:val="30"/>
        </w:rPr>
      </w:pPr>
    </w:p>
    <w:p>
      <w:pPr>
        <w:spacing w:line="0" w:lineRule="atLeast"/>
        <w:rPr>
          <w:rFonts w:hint="eastAsia" w:ascii="宋体" w:hAnsi="宋体"/>
          <w:color w:val="000000"/>
          <w:sz w:val="30"/>
          <w:szCs w:val="30"/>
        </w:rPr>
      </w:pPr>
    </w:p>
    <w:p>
      <w:pPr>
        <w:spacing w:line="0" w:lineRule="atLeast"/>
        <w:ind w:firstLine="600" w:firstLineChars="200"/>
        <w:rPr>
          <w:rFonts w:hint="eastAsia" w:ascii="宋体" w:hAnsi="宋体"/>
          <w:color w:val="000000"/>
          <w:sz w:val="30"/>
          <w:szCs w:val="30"/>
        </w:rPr>
      </w:pPr>
    </w:p>
    <w:p>
      <w:pPr>
        <w:spacing w:line="0" w:lineRule="atLeast"/>
        <w:ind w:firstLine="600" w:firstLineChars="200"/>
        <w:rPr>
          <w:rFonts w:hint="eastAsia" w:ascii="宋体" w:hAnsi="宋体"/>
          <w:color w:val="000000"/>
          <w:sz w:val="30"/>
          <w:szCs w:val="30"/>
        </w:rPr>
      </w:pPr>
    </w:p>
    <w:p>
      <w:pPr>
        <w:spacing w:line="0" w:lineRule="atLeast"/>
        <w:ind w:firstLine="600" w:firstLineChars="200"/>
        <w:rPr>
          <w:rFonts w:hint="eastAsia" w:ascii="宋体" w:hAnsi="宋体"/>
          <w:color w:val="000000"/>
          <w:sz w:val="30"/>
          <w:szCs w:val="30"/>
        </w:rPr>
      </w:pPr>
    </w:p>
    <w:p>
      <w:pPr>
        <w:spacing w:line="0" w:lineRule="atLeast"/>
        <w:ind w:firstLine="602" w:firstLineChars="200"/>
        <w:rPr>
          <w:rFonts w:hint="eastAsia" w:ascii="宋体" w:hAnsi="宋体"/>
          <w:b/>
          <w:color w:val="000000"/>
          <w:sz w:val="30"/>
          <w:szCs w:val="30"/>
        </w:rPr>
      </w:pPr>
      <w:r>
        <w:rPr>
          <w:rFonts w:hint="eastAsia" w:ascii="宋体" w:hAnsi="宋体"/>
          <w:b/>
          <w:color w:val="000000"/>
          <w:sz w:val="30"/>
          <w:szCs w:val="30"/>
        </w:rPr>
        <w:t>感谢您的大力配合! 希望通过我们的共同努力为您申请到您满意的学校！</w:t>
      </w:r>
    </w:p>
    <w:p>
      <w:pPr>
        <w:spacing w:line="0" w:lineRule="atLeast"/>
        <w:ind w:firstLine="600" w:firstLineChars="200"/>
        <w:rPr>
          <w:rFonts w:hint="eastAsia" w:ascii="宋体" w:hAnsi="宋体"/>
          <w:color w:val="000000"/>
          <w:sz w:val="30"/>
          <w:szCs w:val="30"/>
        </w:rPr>
      </w:pPr>
    </w:p>
    <w:p>
      <w:pPr>
        <w:spacing w:line="0" w:lineRule="atLeast"/>
        <w:ind w:firstLine="600" w:firstLineChars="200"/>
        <w:rPr>
          <w:rFonts w:hint="eastAsia" w:ascii="宋体" w:hAnsi="宋体"/>
          <w:color w:val="000000"/>
          <w:sz w:val="30"/>
          <w:szCs w:val="30"/>
        </w:rPr>
      </w:pPr>
    </w:p>
    <w:p>
      <w:pPr>
        <w:spacing w:line="0" w:lineRule="atLeast"/>
        <w:ind w:firstLine="600" w:firstLineChars="200"/>
        <w:rPr>
          <w:rFonts w:hint="eastAsia" w:ascii="宋体" w:hAnsi="宋体"/>
          <w:color w:val="000000"/>
          <w:sz w:val="30"/>
          <w:szCs w:val="30"/>
        </w:rPr>
      </w:pPr>
    </w:p>
    <w:p>
      <w:pPr>
        <w:spacing w:line="0" w:lineRule="atLeast"/>
        <w:rPr>
          <w:rFonts w:hint="eastAsia" w:ascii="宋体" w:hAnsi="宋体"/>
          <w:b/>
          <w:color w:val="000000"/>
          <w:sz w:val="30"/>
          <w:szCs w:val="30"/>
        </w:rPr>
      </w:pPr>
    </w:p>
    <w:p>
      <w:pPr>
        <w:rPr>
          <w:rFonts w:hint="eastAsia" w:ascii="宋体" w:hAnsi="宋体"/>
          <w:szCs w:val="21"/>
        </w:rPr>
      </w:pPr>
      <w:r>
        <w:rPr>
          <w:rFonts w:hint="eastAsia" w:ascii="宋体" w:hAnsi="宋体"/>
          <w:szCs w:val="21"/>
        </w:rPr>
        <w:t>一、个人陈述信息表</w:t>
      </w:r>
    </w:p>
    <w:tbl>
      <w:tblPr>
        <w:tblW w:w="8911" w:type="dxa"/>
        <w:jc w:val="center"/>
        <w:tblLayout w:type="fixed"/>
        <w:tblCellMar>
          <w:top w:w="0" w:type="dxa"/>
          <w:left w:w="108" w:type="dxa"/>
          <w:bottom w:w="0" w:type="dxa"/>
          <w:right w:w="108" w:type="dxa"/>
        </w:tblCellMar>
      </w:tblPr>
      <w:tblGrid>
        <w:gridCol w:w="1154"/>
        <w:gridCol w:w="142"/>
        <w:gridCol w:w="141"/>
        <w:gridCol w:w="993"/>
        <w:gridCol w:w="540"/>
        <w:gridCol w:w="168"/>
        <w:gridCol w:w="1134"/>
        <w:gridCol w:w="709"/>
        <w:gridCol w:w="959"/>
        <w:gridCol w:w="2971"/>
      </w:tblGrid>
      <w:tr>
        <w:tblPrEx>
          <w:tblLayout w:type="fixed"/>
          <w:tblCellMar>
            <w:top w:w="0" w:type="dxa"/>
            <w:left w:w="108" w:type="dxa"/>
            <w:bottom w:w="0" w:type="dxa"/>
            <w:right w:w="108" w:type="dxa"/>
          </w:tblCellMar>
        </w:tblPrEx>
        <w:trPr>
          <w:trHeight w:val="450" w:hRule="atLeast"/>
          <w:jc w:val="center"/>
        </w:trPr>
        <w:tc>
          <w:tcPr>
            <w:tcW w:w="8911" w:type="dxa"/>
            <w:gridSpan w:val="10"/>
            <w:tcBorders>
              <w:top w:val="single" w:color="auto" w:sz="6" w:space="0"/>
              <w:left w:val="single" w:color="auto" w:sz="6" w:space="0"/>
              <w:bottom w:val="single" w:color="auto" w:sz="6" w:space="0"/>
              <w:right w:val="single" w:color="auto" w:sz="6" w:space="0"/>
            </w:tcBorders>
            <w:shd w:val="clear" w:color="auto" w:fill="008080"/>
            <w:vAlign w:val="center"/>
          </w:tcPr>
          <w:p>
            <w:pPr>
              <w:rPr>
                <w:rFonts w:hint="eastAsia" w:ascii="宋体" w:hAnsi="宋体"/>
                <w:szCs w:val="21"/>
              </w:rPr>
            </w:pPr>
            <w:r>
              <w:rPr>
                <w:rFonts w:hint="eastAsia" w:ascii="宋体" w:hAnsi="宋体"/>
                <w:b/>
                <w:szCs w:val="21"/>
              </w:rPr>
              <w:t>请认真思考,尽量详尽的回答以下问题。回答问题请用具体事例来支持，不要只有空洞的描述。</w:t>
            </w:r>
            <w:r>
              <w:rPr>
                <w:rFonts w:hint="eastAsia" w:ascii="宋体" w:hAnsi="宋体"/>
                <w:szCs w:val="21"/>
              </w:rPr>
              <w:t xml:space="preserve"> </w:t>
            </w:r>
          </w:p>
        </w:tc>
      </w:tr>
      <w:tr>
        <w:tblPrEx>
          <w:tblLayout w:type="fixed"/>
          <w:tblCellMar>
            <w:top w:w="0" w:type="dxa"/>
            <w:left w:w="108" w:type="dxa"/>
            <w:bottom w:w="0" w:type="dxa"/>
            <w:right w:w="108" w:type="dxa"/>
          </w:tblCellMar>
        </w:tblPrEx>
        <w:trPr>
          <w:trHeight w:val="452" w:hRule="atLeast"/>
          <w:jc w:val="center"/>
        </w:trPr>
        <w:tc>
          <w:tcPr>
            <w:tcW w:w="8911" w:type="dxa"/>
            <w:gridSpan w:val="10"/>
            <w:tcBorders>
              <w:top w:val="single" w:color="auto" w:sz="6" w:space="0"/>
              <w:left w:val="single" w:color="auto" w:sz="6" w:space="0"/>
              <w:right w:val="single" w:color="auto" w:sz="6" w:space="0"/>
            </w:tcBorders>
            <w:vAlign w:val="center"/>
          </w:tcPr>
          <w:p>
            <w:pPr>
              <w:pStyle w:val="5"/>
              <w:spacing w:line="0" w:lineRule="atLeast"/>
              <w:rPr>
                <w:rFonts w:hint="eastAsia"/>
                <w:bCs/>
                <w:sz w:val="21"/>
                <w:szCs w:val="21"/>
              </w:rPr>
            </w:pPr>
            <w:r>
              <w:rPr>
                <w:rFonts w:hint="eastAsia"/>
                <w:bCs/>
                <w:sz w:val="21"/>
                <w:szCs w:val="21"/>
              </w:rPr>
              <w:t xml:space="preserve">1、为什么要选择此学校？ </w:t>
            </w:r>
          </w:p>
        </w:tc>
      </w:tr>
      <w:tr>
        <w:tblPrEx>
          <w:tblLayout w:type="fixed"/>
          <w:tblCellMar>
            <w:top w:w="0" w:type="dxa"/>
            <w:left w:w="108" w:type="dxa"/>
            <w:bottom w:w="0" w:type="dxa"/>
            <w:right w:w="108" w:type="dxa"/>
          </w:tblCellMar>
        </w:tblPrEx>
        <w:trPr>
          <w:trHeight w:val="390" w:hRule="atLeast"/>
          <w:jc w:val="center"/>
        </w:trPr>
        <w:tc>
          <w:tcPr>
            <w:tcW w:w="8911" w:type="dxa"/>
            <w:gridSpan w:val="10"/>
            <w:tcBorders>
              <w:top w:val="single" w:color="auto" w:sz="6" w:space="0"/>
              <w:left w:val="single" w:color="auto" w:sz="6" w:space="0"/>
              <w:right w:val="single" w:color="auto" w:sz="6" w:space="0"/>
            </w:tcBorders>
            <w:vAlign w:val="center"/>
          </w:tcPr>
          <w:p>
            <w:pPr>
              <w:numPr>
                <w:ilvl w:val="0"/>
                <w:numId w:val="2"/>
              </w:numPr>
              <w:spacing w:line="0" w:lineRule="atLeast"/>
              <w:rPr>
                <w:rFonts w:hint="eastAsia" w:ascii="宋体" w:hAnsi="宋体"/>
                <w:szCs w:val="21"/>
              </w:rPr>
            </w:pPr>
            <w:r>
              <w:rPr>
                <w:rFonts w:hint="eastAsia" w:ascii="宋体" w:hAnsi="宋体"/>
                <w:szCs w:val="21"/>
              </w:rPr>
              <w:t>影响你申请此美国院校的人物或事迹，怎样影响的你？（家人或者某位名人。）</w:t>
            </w:r>
          </w:p>
        </w:tc>
      </w:tr>
      <w:tr>
        <w:tblPrEx>
          <w:tblLayout w:type="fixed"/>
          <w:tblCellMar>
            <w:top w:w="0" w:type="dxa"/>
            <w:left w:w="108" w:type="dxa"/>
            <w:bottom w:w="0" w:type="dxa"/>
            <w:right w:w="108" w:type="dxa"/>
          </w:tblCellMar>
        </w:tblPrEx>
        <w:trPr>
          <w:trHeight w:val="1338" w:hRule="atLeast"/>
          <w:jc w:val="center"/>
        </w:trPr>
        <w:tc>
          <w:tcPr>
            <w:tcW w:w="8911" w:type="dxa"/>
            <w:gridSpan w:val="10"/>
            <w:tcBorders>
              <w:top w:val="single" w:color="auto" w:sz="6" w:space="0"/>
              <w:left w:val="single" w:color="auto" w:sz="6" w:space="0"/>
              <w:right w:val="single" w:color="auto" w:sz="6" w:space="0"/>
            </w:tcBorders>
            <w:vAlign w:val="center"/>
          </w:tcPr>
          <w:p>
            <w:pPr>
              <w:spacing w:line="0" w:lineRule="atLeast"/>
              <w:rPr>
                <w:rFonts w:hint="eastAsia" w:ascii="宋体" w:hAnsi="宋体"/>
                <w:szCs w:val="21"/>
              </w:rPr>
            </w:pPr>
          </w:p>
        </w:tc>
      </w:tr>
      <w:tr>
        <w:tblPrEx>
          <w:tblLayout w:type="fixed"/>
          <w:tblCellMar>
            <w:top w:w="0" w:type="dxa"/>
            <w:left w:w="108" w:type="dxa"/>
            <w:bottom w:w="0" w:type="dxa"/>
            <w:right w:w="108" w:type="dxa"/>
          </w:tblCellMar>
        </w:tblPrEx>
        <w:trPr>
          <w:trHeight w:val="486" w:hRule="atLeast"/>
          <w:jc w:val="center"/>
        </w:trPr>
        <w:tc>
          <w:tcPr>
            <w:tcW w:w="8911" w:type="dxa"/>
            <w:gridSpan w:val="10"/>
            <w:tcBorders>
              <w:top w:val="single" w:color="auto" w:sz="6" w:space="0"/>
              <w:left w:val="single" w:color="auto" w:sz="6" w:space="0"/>
              <w:right w:val="single" w:color="auto" w:sz="6" w:space="0"/>
            </w:tcBorders>
            <w:vAlign w:val="center"/>
          </w:tcPr>
          <w:p>
            <w:pPr>
              <w:numPr>
                <w:ilvl w:val="0"/>
                <w:numId w:val="2"/>
              </w:numPr>
              <w:spacing w:line="0" w:lineRule="atLeast"/>
              <w:rPr>
                <w:rFonts w:hint="eastAsia" w:ascii="宋体" w:hAnsi="宋体"/>
                <w:szCs w:val="21"/>
              </w:rPr>
            </w:pPr>
            <w:r>
              <w:rPr>
                <w:rFonts w:hint="eastAsia" w:ascii="宋体" w:hAnsi="宋体"/>
                <w:szCs w:val="21"/>
              </w:rPr>
              <w:t xml:space="preserve">你对这所学校的了解程度以及这所学校的哪位老师、毕业名人、或者理念影响你申请此校？ </w:t>
            </w:r>
          </w:p>
        </w:tc>
      </w:tr>
      <w:tr>
        <w:tblPrEx>
          <w:tblLayout w:type="fixed"/>
          <w:tblCellMar>
            <w:top w:w="0" w:type="dxa"/>
            <w:left w:w="108" w:type="dxa"/>
            <w:bottom w:w="0" w:type="dxa"/>
            <w:right w:w="108" w:type="dxa"/>
          </w:tblCellMar>
        </w:tblPrEx>
        <w:trPr>
          <w:trHeight w:val="1338" w:hRule="atLeast"/>
          <w:jc w:val="center"/>
        </w:trPr>
        <w:tc>
          <w:tcPr>
            <w:tcW w:w="8911" w:type="dxa"/>
            <w:gridSpan w:val="10"/>
            <w:tcBorders>
              <w:top w:val="single" w:color="auto" w:sz="6" w:space="0"/>
              <w:left w:val="single" w:color="auto" w:sz="6" w:space="0"/>
              <w:right w:val="single" w:color="auto" w:sz="6" w:space="0"/>
            </w:tcBorders>
            <w:vAlign w:val="center"/>
          </w:tcPr>
          <w:p>
            <w:pPr>
              <w:spacing w:line="0" w:lineRule="atLeast"/>
              <w:rPr>
                <w:rFonts w:hint="eastAsia" w:ascii="宋体" w:hAnsi="宋体"/>
                <w:szCs w:val="21"/>
              </w:rPr>
            </w:pPr>
          </w:p>
        </w:tc>
      </w:tr>
      <w:tr>
        <w:tblPrEx>
          <w:tblLayout w:type="fixed"/>
          <w:tblCellMar>
            <w:top w:w="0" w:type="dxa"/>
            <w:left w:w="108" w:type="dxa"/>
            <w:bottom w:w="0" w:type="dxa"/>
            <w:right w:w="108" w:type="dxa"/>
          </w:tblCellMar>
        </w:tblPrEx>
        <w:trPr>
          <w:trHeight w:val="470" w:hRule="atLeast"/>
          <w:jc w:val="center"/>
        </w:trPr>
        <w:tc>
          <w:tcPr>
            <w:tcW w:w="8911" w:type="dxa"/>
            <w:gridSpan w:val="10"/>
            <w:tcBorders>
              <w:top w:val="single" w:color="auto" w:sz="6" w:space="0"/>
              <w:left w:val="single" w:color="auto" w:sz="6" w:space="0"/>
              <w:right w:val="single" w:color="auto" w:sz="6" w:space="0"/>
            </w:tcBorders>
            <w:vAlign w:val="center"/>
          </w:tcPr>
          <w:p>
            <w:pPr>
              <w:spacing w:line="0" w:lineRule="atLeast"/>
              <w:rPr>
                <w:rFonts w:hint="eastAsia" w:ascii="宋体" w:hAnsi="宋体"/>
                <w:szCs w:val="21"/>
              </w:rPr>
            </w:pPr>
            <w:bookmarkStart w:id="2" w:name="OLE_LINK7"/>
            <w:bookmarkStart w:id="3" w:name="OLE_LINK8"/>
            <w:r>
              <w:rPr>
                <w:rFonts w:hint="eastAsia" w:ascii="宋体" w:hAnsi="宋体"/>
                <w:szCs w:val="21"/>
              </w:rPr>
              <w:t>C．这所学校的教学质量、地理位置或者学校排名是怎样影响你的选择的？</w:t>
            </w:r>
            <w:bookmarkEnd w:id="2"/>
            <w:bookmarkEnd w:id="3"/>
          </w:p>
        </w:tc>
      </w:tr>
      <w:tr>
        <w:tblPrEx>
          <w:tblLayout w:type="fixed"/>
          <w:tblCellMar>
            <w:top w:w="0" w:type="dxa"/>
            <w:left w:w="108" w:type="dxa"/>
            <w:bottom w:w="0" w:type="dxa"/>
            <w:right w:w="108" w:type="dxa"/>
          </w:tblCellMar>
        </w:tblPrEx>
        <w:trPr>
          <w:trHeight w:val="1338" w:hRule="atLeast"/>
          <w:jc w:val="center"/>
        </w:trPr>
        <w:tc>
          <w:tcPr>
            <w:tcW w:w="8911" w:type="dxa"/>
            <w:gridSpan w:val="10"/>
            <w:tcBorders>
              <w:top w:val="single" w:color="auto" w:sz="6" w:space="0"/>
              <w:left w:val="single" w:color="auto" w:sz="6" w:space="0"/>
              <w:right w:val="single" w:color="auto" w:sz="6" w:space="0"/>
            </w:tcBorders>
            <w:vAlign w:val="center"/>
          </w:tcPr>
          <w:p>
            <w:pPr>
              <w:spacing w:line="0" w:lineRule="atLeast"/>
              <w:rPr>
                <w:rFonts w:hint="eastAsia" w:ascii="宋体" w:hAnsi="宋体"/>
                <w:szCs w:val="21"/>
              </w:rPr>
            </w:pPr>
          </w:p>
        </w:tc>
      </w:tr>
      <w:tr>
        <w:tblPrEx>
          <w:tblLayout w:type="fixed"/>
          <w:tblCellMar>
            <w:top w:w="0" w:type="dxa"/>
            <w:left w:w="108" w:type="dxa"/>
            <w:bottom w:w="0" w:type="dxa"/>
            <w:right w:w="108" w:type="dxa"/>
          </w:tblCellMar>
        </w:tblPrEx>
        <w:trPr>
          <w:trHeight w:val="467" w:hRule="atLeast"/>
          <w:jc w:val="center"/>
        </w:trPr>
        <w:tc>
          <w:tcPr>
            <w:tcW w:w="8911" w:type="dxa"/>
            <w:gridSpan w:val="10"/>
            <w:tcBorders>
              <w:top w:val="single" w:color="auto" w:sz="6" w:space="0"/>
              <w:left w:val="single" w:color="auto" w:sz="6" w:space="0"/>
              <w:right w:val="single" w:color="auto" w:sz="6" w:space="0"/>
            </w:tcBorders>
            <w:vAlign w:val="center"/>
          </w:tcPr>
          <w:p>
            <w:pPr>
              <w:spacing w:line="0" w:lineRule="atLeast"/>
              <w:rPr>
                <w:rFonts w:hint="eastAsia" w:ascii="宋体" w:hAnsi="宋体"/>
                <w:szCs w:val="21"/>
              </w:rPr>
            </w:pPr>
            <w:r>
              <w:rPr>
                <w:rFonts w:hint="eastAsia" w:ascii="宋体" w:hAnsi="宋体"/>
                <w:szCs w:val="21"/>
              </w:rPr>
              <w:t>D．其他影响你申请此院校的因素</w:t>
            </w:r>
          </w:p>
        </w:tc>
      </w:tr>
      <w:tr>
        <w:tblPrEx>
          <w:tblLayout w:type="fixed"/>
          <w:tblCellMar>
            <w:top w:w="0" w:type="dxa"/>
            <w:left w:w="108" w:type="dxa"/>
            <w:bottom w:w="0" w:type="dxa"/>
            <w:right w:w="108" w:type="dxa"/>
          </w:tblCellMar>
        </w:tblPrEx>
        <w:trPr>
          <w:trHeight w:val="1338" w:hRule="atLeast"/>
          <w:jc w:val="center"/>
        </w:trPr>
        <w:tc>
          <w:tcPr>
            <w:tcW w:w="8911" w:type="dxa"/>
            <w:gridSpan w:val="10"/>
            <w:tcBorders>
              <w:top w:val="single" w:color="auto" w:sz="6" w:space="0"/>
              <w:left w:val="single" w:color="auto" w:sz="6" w:space="0"/>
              <w:right w:val="single" w:color="auto" w:sz="6" w:space="0"/>
            </w:tcBorders>
            <w:vAlign w:val="center"/>
          </w:tcPr>
          <w:p>
            <w:pPr>
              <w:spacing w:line="0" w:lineRule="atLeast"/>
              <w:rPr>
                <w:rFonts w:hint="eastAsia" w:ascii="宋体" w:hAnsi="宋体"/>
                <w:szCs w:val="21"/>
              </w:rPr>
            </w:pPr>
          </w:p>
        </w:tc>
      </w:tr>
      <w:tr>
        <w:tblPrEx>
          <w:tblLayout w:type="fixed"/>
          <w:tblCellMar>
            <w:top w:w="0" w:type="dxa"/>
            <w:left w:w="108" w:type="dxa"/>
            <w:bottom w:w="0" w:type="dxa"/>
            <w:right w:w="108" w:type="dxa"/>
          </w:tblCellMar>
        </w:tblPrEx>
        <w:trPr>
          <w:trHeight w:val="452" w:hRule="atLeast"/>
          <w:jc w:val="center"/>
        </w:trPr>
        <w:tc>
          <w:tcPr>
            <w:tcW w:w="8911" w:type="dxa"/>
            <w:gridSpan w:val="10"/>
            <w:tcBorders>
              <w:top w:val="single" w:color="auto" w:sz="6" w:space="0"/>
              <w:left w:val="single" w:color="auto" w:sz="6" w:space="0"/>
              <w:right w:val="single" w:color="auto" w:sz="6" w:space="0"/>
            </w:tcBorders>
            <w:vAlign w:val="center"/>
          </w:tcPr>
          <w:p>
            <w:pPr>
              <w:spacing w:line="0" w:lineRule="atLeast"/>
              <w:rPr>
                <w:rFonts w:hint="eastAsia" w:ascii="宋体" w:hAnsi="宋体"/>
                <w:szCs w:val="21"/>
              </w:rPr>
            </w:pPr>
            <w:r>
              <w:rPr>
                <w:rFonts w:hint="eastAsia" w:ascii="宋体" w:hAnsi="宋体"/>
                <w:bCs/>
                <w:szCs w:val="21"/>
              </w:rPr>
              <w:t>2、为什么想申请此专业？</w:t>
            </w:r>
            <w:r>
              <w:rPr>
                <w:rFonts w:hint="eastAsia" w:ascii="宋体" w:hAnsi="宋体"/>
                <w:szCs w:val="21"/>
              </w:rPr>
              <w:t xml:space="preserve"> </w:t>
            </w:r>
          </w:p>
        </w:tc>
      </w:tr>
      <w:tr>
        <w:tblPrEx>
          <w:tblLayout w:type="fixed"/>
          <w:tblCellMar>
            <w:top w:w="0" w:type="dxa"/>
            <w:left w:w="108" w:type="dxa"/>
            <w:bottom w:w="0" w:type="dxa"/>
            <w:right w:w="108" w:type="dxa"/>
          </w:tblCellMar>
        </w:tblPrEx>
        <w:trPr>
          <w:trHeight w:val="429"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3"/>
              </w:numPr>
              <w:spacing w:line="0" w:lineRule="atLeast"/>
              <w:rPr>
                <w:rFonts w:hint="eastAsia" w:ascii="宋体" w:hAnsi="宋体"/>
                <w:szCs w:val="21"/>
              </w:rPr>
            </w:pPr>
            <w:r>
              <w:rPr>
                <w:rFonts w:hint="eastAsia" w:ascii="宋体" w:hAnsi="宋体"/>
                <w:szCs w:val="21"/>
              </w:rPr>
              <w:t>家人学习的专业或者从事的职业，是否对于你选择此专业有</w:t>
            </w:r>
            <w:r>
              <w:rPr>
                <w:rFonts w:hint="eastAsia" w:ascii="宋体" w:hAnsi="宋体"/>
                <w:b/>
                <w:szCs w:val="21"/>
              </w:rPr>
              <w:t>特殊</w:t>
            </w:r>
            <w:r>
              <w:rPr>
                <w:rFonts w:hint="eastAsia" w:ascii="宋体" w:hAnsi="宋体"/>
                <w:szCs w:val="21"/>
              </w:rPr>
              <w:t>的影响？如有，请阐述。</w:t>
            </w:r>
          </w:p>
        </w:tc>
      </w:tr>
      <w:tr>
        <w:tblPrEx>
          <w:tblLayout w:type="fixed"/>
          <w:tblCellMar>
            <w:top w:w="0" w:type="dxa"/>
            <w:left w:w="108" w:type="dxa"/>
            <w:bottom w:w="0" w:type="dxa"/>
            <w:right w:w="108" w:type="dxa"/>
          </w:tblCellMar>
        </w:tblPrEx>
        <w:trPr>
          <w:trHeight w:val="1226"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eastAsia="宋体"/>
                <w:szCs w:val="21"/>
                <w:lang w:eastAsia="zh-CN"/>
              </w:rPr>
            </w:pPr>
            <w:r>
              <w:rPr>
                <w:rFonts w:hint="eastAsia" w:ascii="宋体" w:hAnsi="宋体" w:eastAsia="宋体"/>
                <w:szCs w:val="21"/>
                <w:lang w:eastAsia="zh-CN"/>
              </w:rPr>
              <w:t>我的父亲大学学的专业是计算机应用。母亲是气象学家，他们使用先进的计算机做数值天气预报。我的姑姑和姑父在美国微软工作，是计算机工程师。因此我从很小的时候（2岁）就使用计算机了，培养了我对计算机的强烈的兴趣。</w:t>
            </w:r>
          </w:p>
        </w:tc>
      </w:tr>
      <w:tr>
        <w:tblPrEx>
          <w:tblLayout w:type="fixed"/>
          <w:tblCellMar>
            <w:top w:w="0" w:type="dxa"/>
            <w:left w:w="108" w:type="dxa"/>
            <w:bottom w:w="0" w:type="dxa"/>
            <w:right w:w="108" w:type="dxa"/>
          </w:tblCellMar>
        </w:tblPrEx>
        <w:trPr>
          <w:trHeight w:val="311"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3"/>
              </w:numPr>
              <w:spacing w:line="0" w:lineRule="atLeast"/>
              <w:rPr>
                <w:rFonts w:hint="eastAsia" w:ascii="宋体" w:hAnsi="宋体"/>
                <w:szCs w:val="21"/>
              </w:rPr>
            </w:pPr>
            <w:r>
              <w:rPr>
                <w:rFonts w:hint="eastAsia" w:ascii="宋体" w:hAnsi="宋体"/>
                <w:szCs w:val="21"/>
              </w:rPr>
              <w:t>是否某位名人的故事，或者看过的某本书，某个电影等对你选择次专业有</w:t>
            </w:r>
            <w:r>
              <w:rPr>
                <w:rFonts w:hint="eastAsia" w:ascii="宋体" w:hAnsi="宋体"/>
                <w:b/>
                <w:szCs w:val="21"/>
              </w:rPr>
              <w:t>特殊</w:t>
            </w:r>
            <w:r>
              <w:rPr>
                <w:rFonts w:hint="eastAsia" w:ascii="宋体" w:hAnsi="宋体"/>
                <w:szCs w:val="21"/>
              </w:rPr>
              <w:t>的影响？如有，请阐述。</w:t>
            </w:r>
          </w:p>
        </w:tc>
      </w:tr>
      <w:tr>
        <w:tblPrEx>
          <w:tblLayout w:type="fixed"/>
          <w:tblCellMar>
            <w:top w:w="0" w:type="dxa"/>
            <w:left w:w="108" w:type="dxa"/>
            <w:bottom w:w="0" w:type="dxa"/>
            <w:right w:w="108" w:type="dxa"/>
          </w:tblCellMar>
        </w:tblPrEx>
        <w:trPr>
          <w:trHeight w:val="1226"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eastAsia="宋体"/>
                <w:szCs w:val="21"/>
                <w:lang w:val="en-US" w:eastAsia="zh-CN"/>
              </w:rPr>
            </w:pPr>
            <w:r>
              <w:rPr>
                <w:rFonts w:hint="eastAsia" w:ascii="宋体" w:hAnsi="宋体"/>
                <w:szCs w:val="21"/>
                <w:lang w:val="en-US" w:eastAsia="zh-CN"/>
              </w:rPr>
              <w:t>无</w:t>
            </w:r>
          </w:p>
        </w:tc>
      </w:tr>
      <w:tr>
        <w:tblPrEx>
          <w:tblLayout w:type="fixed"/>
          <w:tblCellMar>
            <w:top w:w="0" w:type="dxa"/>
            <w:left w:w="108" w:type="dxa"/>
            <w:bottom w:w="0" w:type="dxa"/>
            <w:right w:w="108" w:type="dxa"/>
          </w:tblCellMar>
        </w:tblPrEx>
        <w:trPr>
          <w:trHeight w:val="538"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3"/>
              </w:numPr>
              <w:spacing w:line="0" w:lineRule="atLeast"/>
              <w:rPr>
                <w:rFonts w:hint="eastAsia" w:ascii="宋体" w:hAnsi="宋体"/>
                <w:szCs w:val="21"/>
              </w:rPr>
            </w:pPr>
            <w:r>
              <w:rPr>
                <w:rFonts w:hint="eastAsia" w:ascii="宋体" w:hAnsi="宋体"/>
                <w:szCs w:val="21"/>
              </w:rPr>
              <w:t xml:space="preserve">你个人的特殊成长经历，兴趣爱好，性格特点等因素对你选择此专业的影响？ </w:t>
            </w:r>
          </w:p>
        </w:tc>
      </w:tr>
      <w:tr>
        <w:tblPrEx>
          <w:tblLayout w:type="fixed"/>
          <w:tblCellMar>
            <w:top w:w="0" w:type="dxa"/>
            <w:left w:w="108" w:type="dxa"/>
            <w:bottom w:w="0" w:type="dxa"/>
            <w:right w:w="108" w:type="dxa"/>
          </w:tblCellMar>
        </w:tblPrEx>
        <w:trPr>
          <w:trHeight w:val="1226"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lang w:val="en-US" w:eastAsia="zh-CN"/>
              </w:rPr>
            </w:pPr>
            <w:r>
              <w:rPr>
                <w:rFonts w:hint="eastAsia" w:ascii="宋体" w:hAnsi="宋体"/>
                <w:szCs w:val="21"/>
                <w:lang w:val="en-US" w:eastAsia="zh-CN"/>
              </w:rPr>
              <w:t>我从小就对编程感兴趣，从初中开始就参加了信息学奥赛（noip）。</w:t>
            </w:r>
          </w:p>
          <w:p>
            <w:pPr>
              <w:spacing w:line="0" w:lineRule="atLeast"/>
              <w:rPr>
                <w:rFonts w:hint="eastAsia" w:ascii="宋体" w:hAnsi="宋体"/>
                <w:szCs w:val="21"/>
                <w:lang w:val="en-US" w:eastAsia="zh-CN"/>
              </w:rPr>
            </w:pPr>
            <w:r>
              <w:rPr>
                <w:rFonts w:hint="eastAsia" w:ascii="宋体" w:hAnsi="宋体"/>
                <w:szCs w:val="21"/>
                <w:lang w:val="en-US" w:eastAsia="zh-CN"/>
              </w:rPr>
              <w:t>我更愿意使用我的能力去创造出东西用来，并将这种探索和创造的过程当成乐趣。</w:t>
            </w:r>
          </w:p>
        </w:tc>
      </w:tr>
      <w:tr>
        <w:tblPrEx>
          <w:tblLayout w:type="fixed"/>
          <w:tblCellMar>
            <w:top w:w="0" w:type="dxa"/>
            <w:left w:w="108" w:type="dxa"/>
            <w:bottom w:w="0" w:type="dxa"/>
            <w:right w:w="108" w:type="dxa"/>
          </w:tblCellMar>
        </w:tblPrEx>
        <w:trPr>
          <w:trHeight w:val="429"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3"/>
              </w:numPr>
              <w:spacing w:line="0" w:lineRule="atLeast"/>
              <w:rPr>
                <w:rFonts w:hint="eastAsia" w:ascii="宋体" w:hAnsi="宋体"/>
                <w:szCs w:val="21"/>
              </w:rPr>
            </w:pPr>
            <w:r>
              <w:rPr>
                <w:rFonts w:hint="eastAsia" w:ascii="宋体" w:hAnsi="宋体"/>
                <w:szCs w:val="21"/>
              </w:rPr>
              <w:t>其他影响你选择此专业的因素.(经济形势或者你的理想)</w:t>
            </w:r>
          </w:p>
        </w:tc>
      </w:tr>
      <w:tr>
        <w:tblPrEx>
          <w:tblLayout w:type="fixed"/>
          <w:tblCellMar>
            <w:top w:w="0" w:type="dxa"/>
            <w:left w:w="108" w:type="dxa"/>
            <w:bottom w:w="0" w:type="dxa"/>
            <w:right w:w="108" w:type="dxa"/>
          </w:tblCellMar>
        </w:tblPrEx>
        <w:trPr>
          <w:trHeight w:val="1226"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lang w:val="en-US" w:eastAsia="zh-CN"/>
              </w:rPr>
            </w:pPr>
            <w:r>
              <w:rPr>
                <w:rFonts w:hint="eastAsia" w:ascii="宋体" w:hAnsi="宋体"/>
                <w:szCs w:val="21"/>
                <w:lang w:val="en-US" w:eastAsia="zh-CN"/>
              </w:rPr>
              <w:t>计算机专业的薪水一直都很高，同时也无需担心无法找到工作</w:t>
            </w:r>
          </w:p>
        </w:tc>
      </w:tr>
      <w:tr>
        <w:tblPrEx>
          <w:tblLayout w:type="fixed"/>
          <w:tblCellMar>
            <w:top w:w="0" w:type="dxa"/>
            <w:left w:w="108" w:type="dxa"/>
            <w:bottom w:w="0" w:type="dxa"/>
            <w:right w:w="108" w:type="dxa"/>
          </w:tblCellMar>
        </w:tblPrEx>
        <w:trPr>
          <w:trHeight w:val="4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r>
              <w:rPr>
                <w:rFonts w:hint="eastAsia" w:ascii="宋体" w:hAnsi="宋体"/>
                <w:bCs/>
                <w:szCs w:val="21"/>
              </w:rPr>
              <w:t xml:space="preserve">3、本科的专业选择 </w:t>
            </w:r>
          </w:p>
        </w:tc>
      </w:tr>
      <w:tr>
        <w:tblPrEx>
          <w:tblLayout w:type="fixed"/>
          <w:tblCellMar>
            <w:top w:w="0" w:type="dxa"/>
            <w:left w:w="108" w:type="dxa"/>
            <w:bottom w:w="0" w:type="dxa"/>
            <w:right w:w="108" w:type="dxa"/>
          </w:tblCellMar>
        </w:tblPrEx>
        <w:trPr>
          <w:trHeight w:val="316"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4"/>
              </w:numPr>
              <w:rPr>
                <w:rFonts w:hint="eastAsia" w:ascii="宋体" w:hAnsi="宋体"/>
                <w:bCs/>
                <w:szCs w:val="21"/>
              </w:rPr>
            </w:pPr>
            <w:r>
              <w:rPr>
                <w:rFonts w:hint="eastAsia" w:ascii="宋体" w:hAnsi="宋体"/>
                <w:bCs/>
                <w:szCs w:val="21"/>
              </w:rPr>
              <w:t>你为什么喜欢你本科所学的专业？</w:t>
            </w:r>
            <w:r>
              <w:rPr>
                <w:rFonts w:hint="eastAsia" w:ascii="宋体" w:hAnsi="宋体"/>
                <w:bCs/>
                <w:szCs w:val="21"/>
                <w:lang w:val="en-US" w:eastAsia="zh-CN"/>
              </w:rPr>
              <w:t xml:space="preserve"> </w:t>
            </w:r>
          </w:p>
        </w:tc>
      </w:tr>
      <w:tr>
        <w:tblPrEx>
          <w:tblLayout w:type="fixed"/>
          <w:tblCellMar>
            <w:top w:w="0" w:type="dxa"/>
            <w:left w:w="108" w:type="dxa"/>
            <w:bottom w:w="0" w:type="dxa"/>
            <w:right w:w="108" w:type="dxa"/>
          </w:tblCellMar>
        </w:tblPrEx>
        <w:trPr>
          <w:trHeight w:val="80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eastAsia="宋体"/>
                <w:bCs/>
                <w:szCs w:val="21"/>
                <w:lang w:eastAsia="zh-CN"/>
              </w:rPr>
            </w:pPr>
            <w:r>
              <w:rPr>
                <w:rFonts w:hint="eastAsia" w:ascii="宋体" w:hAnsi="宋体"/>
                <w:bCs/>
                <w:szCs w:val="21"/>
                <w:lang w:eastAsia="zh-CN"/>
              </w:rPr>
              <w:t>因为这个专业可以让我学到很多计算机的</w:t>
            </w:r>
            <w:r>
              <w:rPr>
                <w:rFonts w:hint="eastAsia" w:ascii="宋体" w:hAnsi="宋体"/>
                <w:bCs/>
                <w:szCs w:val="21"/>
                <w:lang w:val="en-US" w:eastAsia="zh-CN"/>
              </w:rPr>
              <w:t>理论</w:t>
            </w:r>
            <w:r>
              <w:rPr>
                <w:rFonts w:hint="eastAsia" w:ascii="宋体" w:hAnsi="宋体"/>
                <w:bCs/>
                <w:szCs w:val="21"/>
                <w:lang w:eastAsia="zh-CN"/>
              </w:rPr>
              <w:t>知识，</w:t>
            </w:r>
            <w:r>
              <w:rPr>
                <w:rFonts w:hint="eastAsia" w:ascii="宋体" w:hAnsi="宋体"/>
                <w:bCs/>
                <w:szCs w:val="21"/>
                <w:lang w:val="en-US" w:eastAsia="zh-CN"/>
              </w:rPr>
              <w:t>通过与我自身的实践相结合，间接</w:t>
            </w:r>
            <w:r>
              <w:rPr>
                <w:rFonts w:hint="eastAsia" w:ascii="宋体" w:hAnsi="宋体"/>
                <w:bCs/>
                <w:szCs w:val="21"/>
                <w:lang w:eastAsia="zh-CN"/>
              </w:rPr>
              <w:t>强化我的技术，</w:t>
            </w:r>
          </w:p>
        </w:tc>
      </w:tr>
      <w:tr>
        <w:tblPrEx>
          <w:tblLayout w:type="fixed"/>
          <w:tblCellMar>
            <w:top w:w="0" w:type="dxa"/>
            <w:left w:w="108" w:type="dxa"/>
            <w:bottom w:w="0" w:type="dxa"/>
            <w:right w:w="108" w:type="dxa"/>
          </w:tblCellMar>
        </w:tblPrEx>
        <w:trPr>
          <w:trHeight w:val="316"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4"/>
              </w:numPr>
              <w:rPr>
                <w:rFonts w:hint="eastAsia" w:ascii="宋体" w:hAnsi="宋体"/>
                <w:bCs/>
                <w:szCs w:val="21"/>
              </w:rPr>
            </w:pPr>
            <w:r>
              <w:rPr>
                <w:rFonts w:hint="eastAsia" w:ascii="宋体" w:hAnsi="宋体"/>
                <w:bCs/>
                <w:szCs w:val="21"/>
              </w:rPr>
              <w:t>你喜欢本科的哪些课程。请标出中英文。</w:t>
            </w:r>
          </w:p>
        </w:tc>
      </w:tr>
      <w:tr>
        <w:tblPrEx>
          <w:tblLayout w:type="fixed"/>
          <w:tblCellMar>
            <w:top w:w="0" w:type="dxa"/>
            <w:left w:w="108" w:type="dxa"/>
            <w:bottom w:w="0" w:type="dxa"/>
            <w:right w:w="108" w:type="dxa"/>
          </w:tblCellMar>
        </w:tblPrEx>
        <w:trPr>
          <w:trHeight w:val="98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eastAsia="宋体"/>
                <w:bCs/>
                <w:szCs w:val="21"/>
                <w:lang w:eastAsia="zh-CN"/>
              </w:rPr>
            </w:pPr>
            <w:r>
              <w:rPr>
                <w:rFonts w:hint="eastAsia" w:ascii="宋体" w:hAnsi="宋体"/>
                <w:bCs/>
                <w:szCs w:val="21"/>
                <w:lang w:eastAsia="zh-CN"/>
              </w:rPr>
              <w:t>数据结构，操作系统，汇编，计算机网络，</w:t>
            </w:r>
            <w:r>
              <w:rPr>
                <w:rFonts w:hint="eastAsia" w:ascii="宋体" w:hAnsi="宋体"/>
                <w:bCs/>
                <w:szCs w:val="21"/>
                <w:lang w:val="en-US" w:eastAsia="zh-CN"/>
              </w:rPr>
              <w:t>linux，算法 等（对应课程见所附课程表）</w:t>
            </w:r>
          </w:p>
        </w:tc>
      </w:tr>
      <w:tr>
        <w:tblPrEx>
          <w:tblLayout w:type="fixed"/>
          <w:tblCellMar>
            <w:top w:w="0" w:type="dxa"/>
            <w:left w:w="108" w:type="dxa"/>
            <w:bottom w:w="0" w:type="dxa"/>
            <w:right w:w="108" w:type="dxa"/>
          </w:tblCellMar>
        </w:tblPrEx>
        <w:trPr>
          <w:trHeight w:val="316"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4"/>
              </w:numPr>
              <w:rPr>
                <w:rFonts w:hint="eastAsia" w:ascii="宋体" w:hAnsi="宋体"/>
                <w:bCs/>
                <w:szCs w:val="21"/>
              </w:rPr>
            </w:pPr>
            <w:r>
              <w:rPr>
                <w:rFonts w:hint="eastAsia" w:ascii="宋体" w:hAnsi="宋体"/>
                <w:bCs/>
                <w:szCs w:val="21"/>
              </w:rPr>
              <w:t>这些课程培养了你的哪些能力或者怎样从学术上为你研究生做了准备。（请结合你研究生申请专业提供）</w:t>
            </w:r>
          </w:p>
        </w:tc>
      </w:tr>
      <w:tr>
        <w:tblPrEx>
          <w:tblLayout w:type="fixed"/>
          <w:tblCellMar>
            <w:top w:w="0" w:type="dxa"/>
            <w:left w:w="108" w:type="dxa"/>
            <w:bottom w:w="0" w:type="dxa"/>
            <w:right w:w="108" w:type="dxa"/>
          </w:tblCellMar>
        </w:tblPrEx>
        <w:trPr>
          <w:trHeight w:val="1029"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lang w:eastAsia="zh-CN"/>
              </w:rPr>
            </w:pPr>
            <w:r>
              <w:rPr>
                <w:rFonts w:hint="eastAsia" w:ascii="宋体" w:hAnsi="宋体"/>
                <w:bCs/>
                <w:szCs w:val="21"/>
                <w:lang w:eastAsia="zh-CN"/>
              </w:rPr>
              <w:t>数据结构培养了我对于计算机中数据的组织能力</w:t>
            </w:r>
          </w:p>
          <w:p>
            <w:pPr>
              <w:rPr>
                <w:rFonts w:hint="eastAsia" w:ascii="宋体" w:hAnsi="宋体"/>
                <w:bCs/>
                <w:szCs w:val="21"/>
                <w:lang w:eastAsia="zh-CN"/>
              </w:rPr>
            </w:pPr>
            <w:r>
              <w:rPr>
                <w:rFonts w:hint="eastAsia" w:ascii="宋体" w:hAnsi="宋体"/>
                <w:bCs/>
                <w:szCs w:val="21"/>
                <w:lang w:eastAsia="zh-CN"/>
              </w:rPr>
              <w:t>操作系统，汇编让我对计算机核心更好的理解能力和操作能力</w:t>
            </w:r>
          </w:p>
          <w:p>
            <w:pPr>
              <w:rPr>
                <w:rFonts w:hint="eastAsia" w:ascii="宋体" w:hAnsi="宋体"/>
                <w:bCs/>
                <w:szCs w:val="21"/>
              </w:rPr>
            </w:pPr>
            <w:r>
              <w:rPr>
                <w:rFonts w:hint="eastAsia" w:ascii="宋体" w:hAnsi="宋体"/>
                <w:bCs/>
                <w:szCs w:val="21"/>
                <w:lang w:val="en-US" w:eastAsia="zh-CN"/>
              </w:rPr>
              <w:t>Linux课程能让我掌握现在使用最广泛的服务器操作系统的使用方法和设计思想</w:t>
            </w:r>
            <w:r>
              <w:rPr>
                <w:rFonts w:hint="eastAsia" w:ascii="宋体" w:hAnsi="宋体"/>
                <w:bCs/>
                <w:szCs w:val="21"/>
                <w:lang w:val="en-US" w:eastAsia="zh-CN"/>
              </w:rPr>
              <w:br/>
            </w:r>
            <w:r>
              <w:rPr>
                <w:rFonts w:hint="eastAsia" w:ascii="宋体" w:hAnsi="宋体"/>
                <w:bCs/>
                <w:szCs w:val="21"/>
                <w:lang w:val="en-US" w:eastAsia="zh-CN"/>
              </w:rPr>
              <w:t>算法让我能掌握从理论上加速计算机程序运行速度或者加速我思考问题并解决问题的速度的方法</w:t>
            </w:r>
          </w:p>
        </w:tc>
      </w:tr>
      <w:tr>
        <w:tblPrEx>
          <w:tblLayout w:type="fixed"/>
          <w:tblCellMar>
            <w:top w:w="0" w:type="dxa"/>
            <w:left w:w="108" w:type="dxa"/>
            <w:bottom w:w="0" w:type="dxa"/>
            <w:right w:w="108" w:type="dxa"/>
          </w:tblCellMar>
        </w:tblPrEx>
        <w:trPr>
          <w:trHeight w:val="4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r>
              <w:rPr>
                <w:rFonts w:hint="eastAsia" w:ascii="宋体" w:hAnsi="宋体"/>
                <w:bCs/>
                <w:szCs w:val="21"/>
              </w:rPr>
              <w:t>4、如果是转专业的学生，请回答</w:t>
            </w:r>
            <w:r>
              <w:rPr>
                <w:rFonts w:hint="eastAsia" w:ascii="宋体" w:hAnsi="宋体"/>
                <w:bCs/>
                <w:szCs w:val="21"/>
                <w:lang w:eastAsia="zh-CN"/>
              </w:rPr>
              <w:t>——不转专业</w:t>
            </w:r>
          </w:p>
        </w:tc>
      </w:tr>
      <w:tr>
        <w:tblPrEx>
          <w:tblLayout w:type="fixed"/>
          <w:tblCellMar>
            <w:top w:w="0" w:type="dxa"/>
            <w:left w:w="108" w:type="dxa"/>
            <w:bottom w:w="0" w:type="dxa"/>
            <w:right w:w="108" w:type="dxa"/>
          </w:tblCellMar>
        </w:tblPrEx>
        <w:trPr>
          <w:trHeight w:val="561"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5"/>
              </w:numPr>
              <w:rPr>
                <w:rFonts w:hint="eastAsia" w:ascii="宋体" w:hAnsi="宋体"/>
                <w:szCs w:val="21"/>
              </w:rPr>
            </w:pPr>
            <w:r>
              <w:rPr>
                <w:rFonts w:hint="eastAsia" w:ascii="宋体" w:hAnsi="宋体"/>
                <w:szCs w:val="21"/>
              </w:rPr>
              <w:t>如果转专业，家人学习的专业或者从事的职业，是否对于你选择此专业有一定</w:t>
            </w:r>
            <w:r>
              <w:rPr>
                <w:rFonts w:hint="eastAsia" w:ascii="宋体" w:hAnsi="宋体"/>
                <w:b/>
                <w:szCs w:val="21"/>
              </w:rPr>
              <w:t>特殊</w:t>
            </w:r>
            <w:r>
              <w:rPr>
                <w:rFonts w:hint="eastAsia" w:ascii="宋体" w:hAnsi="宋体"/>
                <w:szCs w:val="21"/>
              </w:rPr>
              <w:t>的影响？如有，请阐述。</w:t>
            </w:r>
          </w:p>
        </w:tc>
      </w:tr>
      <w:tr>
        <w:tblPrEx>
          <w:tblLayout w:type="fixed"/>
          <w:tblCellMar>
            <w:top w:w="0" w:type="dxa"/>
            <w:left w:w="108" w:type="dxa"/>
            <w:bottom w:w="0" w:type="dxa"/>
            <w:right w:w="108" w:type="dxa"/>
          </w:tblCellMar>
        </w:tblPrEx>
        <w:trPr>
          <w:trHeight w:val="1072"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ind w:left="360"/>
              <w:rPr>
                <w:rFonts w:hint="eastAsia" w:ascii="宋体" w:hAnsi="宋体"/>
                <w:szCs w:val="21"/>
              </w:rPr>
            </w:pPr>
          </w:p>
        </w:tc>
      </w:tr>
      <w:tr>
        <w:tblPrEx>
          <w:tblLayout w:type="fixed"/>
          <w:tblCellMar>
            <w:top w:w="0" w:type="dxa"/>
            <w:left w:w="108" w:type="dxa"/>
            <w:bottom w:w="0" w:type="dxa"/>
            <w:right w:w="108" w:type="dxa"/>
          </w:tblCellMar>
        </w:tblPrEx>
        <w:trPr>
          <w:trHeight w:val="561"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szCs w:val="21"/>
              </w:rPr>
            </w:pPr>
            <w:r>
              <w:rPr>
                <w:rFonts w:hint="eastAsia" w:ascii="宋体" w:hAnsi="宋体"/>
                <w:szCs w:val="21"/>
              </w:rPr>
              <w:t>B．是否某位名人的故事，或者看过的某本书，某个电影等对你选择次专业有 一定的影响？如有，请阐述。</w:t>
            </w:r>
          </w:p>
        </w:tc>
      </w:tr>
      <w:tr>
        <w:tblPrEx>
          <w:tblLayout w:type="fixed"/>
          <w:tblCellMar>
            <w:top w:w="0" w:type="dxa"/>
            <w:left w:w="108" w:type="dxa"/>
            <w:bottom w:w="0" w:type="dxa"/>
            <w:right w:w="108" w:type="dxa"/>
          </w:tblCellMar>
        </w:tblPrEx>
        <w:trPr>
          <w:trHeight w:val="898"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szCs w:val="21"/>
              </w:rPr>
            </w:pPr>
          </w:p>
        </w:tc>
      </w:tr>
      <w:tr>
        <w:tblPrEx>
          <w:tblLayout w:type="fixed"/>
          <w:tblCellMar>
            <w:top w:w="0" w:type="dxa"/>
            <w:left w:w="108" w:type="dxa"/>
            <w:bottom w:w="0" w:type="dxa"/>
            <w:right w:w="108" w:type="dxa"/>
          </w:tblCellMar>
        </w:tblPrEx>
        <w:trPr>
          <w:trHeight w:val="561"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6"/>
              </w:numPr>
              <w:rPr>
                <w:rFonts w:hint="eastAsia" w:ascii="宋体" w:hAnsi="宋体"/>
                <w:szCs w:val="21"/>
              </w:rPr>
            </w:pPr>
            <w:r>
              <w:rPr>
                <w:rFonts w:hint="eastAsia" w:ascii="宋体" w:hAnsi="宋体"/>
                <w:szCs w:val="21"/>
              </w:rPr>
              <w:t>请阐述其他影响你选择此专业的因素.(经济形势或者你的理想)</w:t>
            </w:r>
            <w:r>
              <w:rPr>
                <w:rFonts w:hint="eastAsia" w:ascii="宋体" w:hAnsi="宋体"/>
                <w:b/>
                <w:szCs w:val="21"/>
                <w:u w:val="single"/>
              </w:rPr>
              <w:t xml:space="preserve"> </w:t>
            </w:r>
          </w:p>
        </w:tc>
      </w:tr>
      <w:tr>
        <w:tblPrEx>
          <w:tblLayout w:type="fixed"/>
          <w:tblCellMar>
            <w:top w:w="0" w:type="dxa"/>
            <w:left w:w="108" w:type="dxa"/>
            <w:bottom w:w="0" w:type="dxa"/>
            <w:right w:w="108" w:type="dxa"/>
          </w:tblCellMar>
        </w:tblPrEx>
        <w:trPr>
          <w:trHeight w:val="97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szCs w:val="21"/>
              </w:rPr>
            </w:pPr>
          </w:p>
        </w:tc>
      </w:tr>
      <w:tr>
        <w:tblPrEx>
          <w:tblLayout w:type="fixed"/>
          <w:tblCellMar>
            <w:top w:w="0" w:type="dxa"/>
            <w:left w:w="108" w:type="dxa"/>
            <w:bottom w:w="0" w:type="dxa"/>
            <w:right w:w="108" w:type="dxa"/>
          </w:tblCellMar>
        </w:tblPrEx>
        <w:trPr>
          <w:trHeight w:val="561"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6"/>
              </w:numPr>
              <w:rPr>
                <w:rFonts w:hint="eastAsia" w:ascii="宋体" w:hAnsi="宋体"/>
                <w:szCs w:val="21"/>
              </w:rPr>
            </w:pPr>
            <w:r>
              <w:rPr>
                <w:rFonts w:hint="eastAsia" w:ascii="宋体" w:hAnsi="宋体"/>
                <w:bCs/>
                <w:szCs w:val="21"/>
              </w:rPr>
              <w:t xml:space="preserve"> 自己现在所学的专业和将来所学的专业有什么联系？</w:t>
            </w:r>
          </w:p>
        </w:tc>
      </w:tr>
      <w:tr>
        <w:tblPrEx>
          <w:tblLayout w:type="fixed"/>
          <w:tblCellMar>
            <w:top w:w="0" w:type="dxa"/>
            <w:left w:w="108" w:type="dxa"/>
            <w:bottom w:w="0" w:type="dxa"/>
            <w:right w:w="108" w:type="dxa"/>
          </w:tblCellMar>
        </w:tblPrEx>
        <w:trPr>
          <w:trHeight w:val="822"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ind w:left="360"/>
              <w:rPr>
                <w:rFonts w:hint="eastAsia" w:ascii="宋体" w:hAnsi="宋体"/>
                <w:bCs/>
                <w:szCs w:val="21"/>
              </w:rPr>
            </w:pPr>
          </w:p>
        </w:tc>
      </w:tr>
      <w:tr>
        <w:tblPrEx>
          <w:tblLayout w:type="fixed"/>
          <w:tblCellMar>
            <w:top w:w="0" w:type="dxa"/>
            <w:left w:w="108" w:type="dxa"/>
            <w:bottom w:w="0" w:type="dxa"/>
            <w:right w:w="108" w:type="dxa"/>
          </w:tblCellMar>
        </w:tblPrEx>
        <w:trPr>
          <w:trHeight w:val="561"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r>
              <w:rPr>
                <w:rFonts w:hint="eastAsia" w:ascii="宋体" w:hAnsi="宋体"/>
                <w:bCs/>
                <w:szCs w:val="21"/>
              </w:rPr>
              <w:t>E. 你做了哪些方面的准备以及打算如何克服跨专业申请的困难？</w:t>
            </w:r>
          </w:p>
        </w:tc>
      </w:tr>
      <w:tr>
        <w:tblPrEx>
          <w:tblLayout w:type="fixed"/>
          <w:tblCellMar>
            <w:top w:w="0" w:type="dxa"/>
            <w:left w:w="108" w:type="dxa"/>
            <w:bottom w:w="0" w:type="dxa"/>
            <w:right w:w="108" w:type="dxa"/>
          </w:tblCellMar>
        </w:tblPrEx>
        <w:trPr>
          <w:trHeight w:val="109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ind w:left="360"/>
              <w:rPr>
                <w:rFonts w:hint="eastAsia" w:ascii="宋体" w:hAnsi="宋体"/>
                <w:bCs/>
                <w:szCs w:val="21"/>
              </w:rPr>
            </w:pPr>
          </w:p>
        </w:tc>
      </w:tr>
      <w:tr>
        <w:tblPrEx>
          <w:tblLayout w:type="fixed"/>
          <w:tblCellMar>
            <w:top w:w="0" w:type="dxa"/>
            <w:left w:w="108" w:type="dxa"/>
            <w:bottom w:w="0" w:type="dxa"/>
            <w:right w:w="108" w:type="dxa"/>
          </w:tblCellMar>
        </w:tblPrEx>
        <w:trPr>
          <w:trHeight w:val="4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r>
              <w:rPr>
                <w:rFonts w:hint="eastAsia" w:ascii="宋体" w:hAnsi="宋体"/>
                <w:bCs/>
                <w:szCs w:val="21"/>
              </w:rPr>
              <w:t>5、你在</w:t>
            </w:r>
            <w:r>
              <w:rPr>
                <w:rFonts w:ascii="宋体" w:hAnsi="宋体"/>
                <w:bCs/>
                <w:szCs w:val="21"/>
              </w:rPr>
              <w:t>大学期间</w:t>
            </w:r>
            <w:r>
              <w:rPr>
                <w:rFonts w:hint="eastAsia" w:ascii="宋体" w:hAnsi="宋体"/>
                <w:bCs/>
                <w:szCs w:val="21"/>
              </w:rPr>
              <w:t>获得的重要</w:t>
            </w:r>
            <w:r>
              <w:rPr>
                <w:rFonts w:ascii="宋体" w:hAnsi="宋体"/>
                <w:bCs/>
                <w:szCs w:val="21"/>
              </w:rPr>
              <w:t>奖励和突出成就</w:t>
            </w:r>
            <w:r>
              <w:rPr>
                <w:rFonts w:hint="eastAsia" w:ascii="宋体" w:hAnsi="宋体"/>
                <w:bCs/>
                <w:szCs w:val="21"/>
              </w:rPr>
              <w:t>。</w:t>
            </w:r>
          </w:p>
        </w:tc>
      </w:tr>
      <w:tr>
        <w:tblPrEx>
          <w:tblLayout w:type="fixed"/>
          <w:tblCellMar>
            <w:top w:w="0" w:type="dxa"/>
            <w:left w:w="108" w:type="dxa"/>
            <w:bottom w:w="0" w:type="dxa"/>
            <w:right w:w="108" w:type="dxa"/>
          </w:tblCellMar>
        </w:tblPrEx>
        <w:trPr>
          <w:trHeight w:val="408" w:hRule="atLeast"/>
          <w:jc w:val="center"/>
        </w:trPr>
        <w:tc>
          <w:tcPr>
            <w:tcW w:w="1154" w:type="dxa"/>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r>
              <w:rPr>
                <w:rFonts w:hint="eastAsia" w:ascii="宋体" w:hAnsi="宋体"/>
                <w:bCs/>
                <w:szCs w:val="21"/>
              </w:rPr>
              <w:t>时间</w:t>
            </w:r>
          </w:p>
        </w:tc>
        <w:tc>
          <w:tcPr>
            <w:tcW w:w="4786" w:type="dxa"/>
            <w:gridSpan w:val="8"/>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r>
              <w:rPr>
                <w:rFonts w:hint="eastAsia" w:ascii="宋体" w:hAnsi="宋体"/>
                <w:bCs/>
                <w:szCs w:val="21"/>
              </w:rPr>
              <w:t>获奖名称（可简单概述奖项内容）</w:t>
            </w:r>
          </w:p>
        </w:tc>
        <w:tc>
          <w:tcPr>
            <w:tcW w:w="2971" w:type="dxa"/>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r>
              <w:rPr>
                <w:rFonts w:hint="eastAsia" w:ascii="宋体" w:hAnsi="宋体"/>
                <w:bCs/>
                <w:szCs w:val="21"/>
              </w:rPr>
              <w:t>举办单位</w:t>
            </w:r>
          </w:p>
        </w:tc>
      </w:tr>
      <w:tr>
        <w:tblPrEx>
          <w:tblLayout w:type="fixed"/>
          <w:tblCellMar>
            <w:top w:w="0" w:type="dxa"/>
            <w:left w:w="108" w:type="dxa"/>
            <w:bottom w:w="0" w:type="dxa"/>
            <w:right w:w="108" w:type="dxa"/>
          </w:tblCellMar>
        </w:tblPrEx>
        <w:trPr>
          <w:trHeight w:val="408" w:hRule="atLeast"/>
          <w:jc w:val="center"/>
        </w:trPr>
        <w:tc>
          <w:tcPr>
            <w:tcW w:w="1154" w:type="dxa"/>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p>
        </w:tc>
        <w:tc>
          <w:tcPr>
            <w:tcW w:w="4786" w:type="dxa"/>
            <w:gridSpan w:val="8"/>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p>
        </w:tc>
        <w:tc>
          <w:tcPr>
            <w:tcW w:w="2971" w:type="dxa"/>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p>
        </w:tc>
      </w:tr>
      <w:tr>
        <w:tblPrEx>
          <w:tblLayout w:type="fixed"/>
          <w:tblCellMar>
            <w:top w:w="0" w:type="dxa"/>
            <w:left w:w="108" w:type="dxa"/>
            <w:bottom w:w="0" w:type="dxa"/>
            <w:right w:w="108" w:type="dxa"/>
          </w:tblCellMar>
        </w:tblPrEx>
        <w:trPr>
          <w:trHeight w:val="408" w:hRule="atLeast"/>
          <w:jc w:val="center"/>
        </w:trPr>
        <w:tc>
          <w:tcPr>
            <w:tcW w:w="1154" w:type="dxa"/>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p>
        </w:tc>
        <w:tc>
          <w:tcPr>
            <w:tcW w:w="4786" w:type="dxa"/>
            <w:gridSpan w:val="8"/>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p>
        </w:tc>
        <w:tc>
          <w:tcPr>
            <w:tcW w:w="2971" w:type="dxa"/>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p>
        </w:tc>
      </w:tr>
      <w:tr>
        <w:tblPrEx>
          <w:tblLayout w:type="fixed"/>
          <w:tblCellMar>
            <w:top w:w="0" w:type="dxa"/>
            <w:left w:w="108" w:type="dxa"/>
            <w:bottom w:w="0" w:type="dxa"/>
            <w:right w:w="108" w:type="dxa"/>
          </w:tblCellMar>
        </w:tblPrEx>
        <w:trPr>
          <w:trHeight w:val="4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r>
              <w:rPr>
                <w:rFonts w:hint="eastAsia" w:ascii="宋体" w:hAnsi="宋体"/>
                <w:bCs/>
                <w:szCs w:val="21"/>
              </w:rPr>
              <w:t>6、如GPA不理想请说明原因</w:t>
            </w:r>
          </w:p>
        </w:tc>
      </w:tr>
      <w:tr>
        <w:tblPrEx>
          <w:tblLayout w:type="fixed"/>
          <w:tblCellMar>
            <w:top w:w="0" w:type="dxa"/>
            <w:left w:w="108" w:type="dxa"/>
            <w:bottom w:w="0" w:type="dxa"/>
            <w:right w:w="108" w:type="dxa"/>
          </w:tblCellMar>
        </w:tblPrEx>
        <w:trPr>
          <w:trHeight w:val="1044"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eastAsia="宋体"/>
                <w:bCs/>
                <w:szCs w:val="21"/>
                <w:lang w:eastAsia="zh-CN"/>
              </w:rPr>
            </w:pPr>
            <w:r>
              <w:rPr>
                <w:rFonts w:hint="eastAsia" w:ascii="宋体" w:hAnsi="宋体"/>
                <w:bCs/>
                <w:szCs w:val="21"/>
                <w:lang w:eastAsia="zh-CN"/>
              </w:rPr>
              <w:t>因为主要的精力用于技术学习，所以课程上的一部分学习就脱节了</w:t>
            </w:r>
          </w:p>
        </w:tc>
      </w:tr>
      <w:tr>
        <w:tblPrEx>
          <w:tblLayout w:type="fixed"/>
          <w:tblCellMar>
            <w:top w:w="0" w:type="dxa"/>
            <w:left w:w="108" w:type="dxa"/>
            <w:bottom w:w="0" w:type="dxa"/>
            <w:right w:w="108" w:type="dxa"/>
          </w:tblCellMar>
        </w:tblPrEx>
        <w:trPr>
          <w:trHeight w:val="4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r>
              <w:rPr>
                <w:rFonts w:hint="eastAsia" w:ascii="宋体" w:hAnsi="宋体"/>
                <w:bCs/>
                <w:szCs w:val="21"/>
              </w:rPr>
              <w:t>7、对专业领域的了解及专业规划</w:t>
            </w:r>
          </w:p>
        </w:tc>
      </w:tr>
      <w:tr>
        <w:tblPrEx>
          <w:tblLayout w:type="fixed"/>
          <w:tblCellMar>
            <w:top w:w="0" w:type="dxa"/>
            <w:left w:w="108" w:type="dxa"/>
            <w:bottom w:w="0" w:type="dxa"/>
            <w:right w:w="108" w:type="dxa"/>
          </w:tblCellMar>
        </w:tblPrEx>
        <w:trPr>
          <w:trHeight w:val="428"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7"/>
              </w:numPr>
              <w:rPr>
                <w:rFonts w:hint="eastAsia" w:ascii="宋体" w:hAnsi="宋体"/>
                <w:bCs/>
                <w:szCs w:val="21"/>
              </w:rPr>
            </w:pPr>
            <w:r>
              <w:rPr>
                <w:rFonts w:hint="eastAsia" w:ascii="宋体" w:hAnsi="宋体"/>
                <w:bCs/>
                <w:szCs w:val="21"/>
              </w:rPr>
              <w:t>据你了解，在你本科专业领域中或希望申请的研究生专业领域中还有哪些科研难题有待解决？</w:t>
            </w:r>
          </w:p>
        </w:tc>
      </w:tr>
      <w:tr>
        <w:tblPrEx>
          <w:tblLayout w:type="fixed"/>
          <w:tblCellMar>
            <w:top w:w="0" w:type="dxa"/>
            <w:left w:w="108" w:type="dxa"/>
            <w:bottom w:w="0" w:type="dxa"/>
            <w:right w:w="108" w:type="dxa"/>
          </w:tblCellMar>
        </w:tblPrEx>
        <w:trPr>
          <w:trHeight w:val="1132"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eastAsia="宋体"/>
                <w:bCs/>
                <w:szCs w:val="21"/>
                <w:lang w:eastAsia="zh-CN"/>
              </w:rPr>
            </w:pPr>
            <w:r>
              <w:rPr>
                <w:rFonts w:hint="eastAsia" w:ascii="宋体" w:hAnsi="宋体"/>
                <w:bCs/>
                <w:szCs w:val="21"/>
                <w:lang w:val="en-US" w:eastAsia="zh-CN"/>
              </w:rPr>
              <w:t>#</w:t>
            </w:r>
            <w:r>
              <w:rPr>
                <w:rFonts w:hint="eastAsia" w:ascii="宋体" w:hAnsi="宋体"/>
                <w:bCs/>
                <w:szCs w:val="21"/>
                <w:lang w:eastAsia="zh-CN"/>
              </w:rPr>
              <w:t>计算机应对突发事件的方式，以及计算机与管理人员的交互，</w:t>
            </w:r>
          </w:p>
        </w:tc>
      </w:tr>
      <w:tr>
        <w:tblPrEx>
          <w:tblLayout w:type="fixed"/>
          <w:tblCellMar>
            <w:top w:w="0" w:type="dxa"/>
            <w:left w:w="108" w:type="dxa"/>
            <w:bottom w:w="0" w:type="dxa"/>
            <w:right w:w="108" w:type="dxa"/>
          </w:tblCellMar>
        </w:tblPrEx>
        <w:trPr>
          <w:trHeight w:val="428"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7"/>
              </w:numPr>
              <w:rPr>
                <w:rFonts w:hint="eastAsia" w:ascii="宋体" w:hAnsi="宋体"/>
                <w:bCs/>
                <w:szCs w:val="21"/>
              </w:rPr>
            </w:pPr>
            <w:r>
              <w:rPr>
                <w:rFonts w:hint="eastAsia" w:ascii="宋体" w:hAnsi="宋体"/>
                <w:bCs/>
                <w:szCs w:val="21"/>
              </w:rPr>
              <w:t>你如何有志于钻研这些难题（或那些方面的课题令你感兴趣）？</w:t>
            </w:r>
          </w:p>
        </w:tc>
      </w:tr>
      <w:tr>
        <w:tblPrEx>
          <w:tblLayout w:type="fixed"/>
          <w:tblCellMar>
            <w:top w:w="0" w:type="dxa"/>
            <w:left w:w="108" w:type="dxa"/>
            <w:bottom w:w="0" w:type="dxa"/>
            <w:right w:w="108" w:type="dxa"/>
          </w:tblCellMar>
        </w:tblPrEx>
        <w:trPr>
          <w:trHeight w:val="9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eastAsia="宋体"/>
                <w:bCs/>
                <w:szCs w:val="21"/>
                <w:lang w:val="en-US" w:eastAsia="zh-CN"/>
              </w:rPr>
            </w:pPr>
            <w:r>
              <w:rPr>
                <w:rFonts w:hint="eastAsia" w:ascii="宋体" w:hAnsi="宋体"/>
                <w:bCs/>
                <w:szCs w:val="21"/>
                <w:lang w:val="en-US" w:eastAsia="zh-CN"/>
              </w:rPr>
              <w:t>#对于计算机应对事件也即自动化管理</w:t>
            </w:r>
          </w:p>
        </w:tc>
      </w:tr>
      <w:tr>
        <w:tblPrEx>
          <w:tblLayout w:type="fixed"/>
          <w:tblCellMar>
            <w:top w:w="0" w:type="dxa"/>
            <w:left w:w="108" w:type="dxa"/>
            <w:bottom w:w="0" w:type="dxa"/>
            <w:right w:w="108" w:type="dxa"/>
          </w:tblCellMar>
        </w:tblPrEx>
        <w:trPr>
          <w:trHeight w:val="428"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7"/>
              </w:numPr>
              <w:rPr>
                <w:rFonts w:hint="eastAsia" w:ascii="宋体" w:hAnsi="宋体"/>
                <w:bCs/>
                <w:szCs w:val="21"/>
              </w:rPr>
            </w:pPr>
            <w:r>
              <w:rPr>
                <w:rFonts w:hint="eastAsia" w:ascii="宋体" w:hAnsi="宋体"/>
                <w:bCs/>
                <w:szCs w:val="21"/>
              </w:rPr>
              <w:t>你去美国留学希望从事的研究方向是什么</w:t>
            </w:r>
          </w:p>
        </w:tc>
      </w:tr>
      <w:tr>
        <w:tblPrEx>
          <w:tblLayout w:type="fixed"/>
          <w:tblCellMar>
            <w:top w:w="0" w:type="dxa"/>
            <w:left w:w="108" w:type="dxa"/>
            <w:bottom w:w="0" w:type="dxa"/>
            <w:right w:w="108" w:type="dxa"/>
          </w:tblCellMar>
        </w:tblPrEx>
        <w:trPr>
          <w:trHeight w:val="1118"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eastAsia="宋体"/>
                <w:bCs/>
                <w:szCs w:val="21"/>
                <w:lang w:eastAsia="zh-CN"/>
              </w:rPr>
            </w:pPr>
            <w:r>
              <w:rPr>
                <w:rFonts w:hint="eastAsia" w:ascii="宋体" w:hAnsi="宋体"/>
                <w:bCs/>
                <w:szCs w:val="21"/>
                <w:lang w:val="en-US" w:eastAsia="zh-CN"/>
              </w:rPr>
              <w:t>#</w:t>
            </w:r>
            <w:r>
              <w:rPr>
                <w:rFonts w:hint="eastAsia" w:ascii="宋体" w:hAnsi="宋体"/>
                <w:bCs/>
                <w:szCs w:val="21"/>
                <w:lang w:eastAsia="zh-CN"/>
              </w:rPr>
              <w:t>集群机（</w:t>
            </w:r>
            <w:r>
              <w:rPr>
                <w:rFonts w:hint="eastAsia" w:ascii="宋体" w:hAnsi="宋体"/>
                <w:bCs/>
                <w:szCs w:val="21"/>
                <w:lang w:val="en-US" w:eastAsia="zh-CN"/>
              </w:rPr>
              <w:t>openstack等</w:t>
            </w:r>
            <w:r>
              <w:rPr>
                <w:rFonts w:hint="eastAsia" w:ascii="宋体" w:hAnsi="宋体"/>
                <w:bCs/>
                <w:szCs w:val="21"/>
                <w:lang w:eastAsia="zh-CN"/>
              </w:rPr>
              <w:t>）</w:t>
            </w:r>
          </w:p>
        </w:tc>
      </w:tr>
      <w:tr>
        <w:tblPrEx>
          <w:tblLayout w:type="fixed"/>
          <w:tblCellMar>
            <w:top w:w="0" w:type="dxa"/>
            <w:left w:w="108" w:type="dxa"/>
            <w:bottom w:w="0" w:type="dxa"/>
            <w:right w:w="108" w:type="dxa"/>
          </w:tblCellMar>
        </w:tblPrEx>
        <w:trPr>
          <w:trHeight w:val="428"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7"/>
              </w:numPr>
              <w:rPr>
                <w:rFonts w:hint="eastAsia" w:ascii="宋体" w:hAnsi="宋体"/>
                <w:bCs/>
                <w:szCs w:val="21"/>
              </w:rPr>
            </w:pPr>
            <w:r>
              <w:rPr>
                <w:rFonts w:hint="eastAsia" w:ascii="宋体" w:hAnsi="宋体"/>
                <w:bCs/>
                <w:szCs w:val="21"/>
              </w:rPr>
              <w:t>你想要跟随的导师是谁？</w:t>
            </w:r>
          </w:p>
        </w:tc>
      </w:tr>
      <w:tr>
        <w:tblPrEx>
          <w:tblLayout w:type="fixed"/>
          <w:tblCellMar>
            <w:top w:w="0" w:type="dxa"/>
            <w:left w:w="108" w:type="dxa"/>
            <w:bottom w:w="0" w:type="dxa"/>
            <w:right w:w="108" w:type="dxa"/>
          </w:tblCellMar>
        </w:tblPrEx>
        <w:trPr>
          <w:trHeight w:val="1382"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p>
        </w:tc>
      </w:tr>
      <w:tr>
        <w:tblPrEx>
          <w:tblLayout w:type="fixed"/>
          <w:tblCellMar>
            <w:top w:w="0" w:type="dxa"/>
            <w:left w:w="108" w:type="dxa"/>
            <w:bottom w:w="0" w:type="dxa"/>
            <w:right w:w="108" w:type="dxa"/>
          </w:tblCellMar>
        </w:tblPrEx>
        <w:trPr>
          <w:trHeight w:val="4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r>
              <w:rPr>
                <w:rFonts w:hint="eastAsia" w:ascii="宋体" w:hAnsi="宋体"/>
                <w:bCs/>
                <w:szCs w:val="21"/>
              </w:rPr>
              <w:t>8、你是否有论文或者专著发表</w:t>
            </w:r>
            <w:r>
              <w:rPr>
                <w:rFonts w:hint="eastAsia" w:ascii="宋体" w:hAnsi="宋体"/>
                <w:bCs/>
                <w:szCs w:val="21"/>
                <w:lang w:val="en-US" w:eastAsia="zh-CN"/>
              </w:rPr>
              <w:t>-无</w:t>
            </w:r>
          </w:p>
        </w:tc>
      </w:tr>
      <w:tr>
        <w:tblPrEx>
          <w:tblLayout w:type="fixed"/>
          <w:tblCellMar>
            <w:top w:w="0" w:type="dxa"/>
            <w:left w:w="108" w:type="dxa"/>
            <w:bottom w:w="0" w:type="dxa"/>
            <w:right w:w="108" w:type="dxa"/>
          </w:tblCellMar>
        </w:tblPrEx>
        <w:trPr>
          <w:trHeight w:val="380" w:hRule="atLeast"/>
          <w:jc w:val="center"/>
        </w:trPr>
        <w:tc>
          <w:tcPr>
            <w:tcW w:w="2970" w:type="dxa"/>
            <w:gridSpan w:val="5"/>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r>
              <w:rPr>
                <w:rFonts w:hint="eastAsia" w:ascii="宋体" w:hAnsi="宋体"/>
                <w:bCs/>
                <w:szCs w:val="21"/>
              </w:rPr>
              <w:t>发表时间</w:t>
            </w:r>
          </w:p>
        </w:tc>
        <w:tc>
          <w:tcPr>
            <w:tcW w:w="2970" w:type="dxa"/>
            <w:gridSpan w:val="4"/>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r>
              <w:rPr>
                <w:rFonts w:hint="eastAsia" w:ascii="宋体" w:hAnsi="宋体"/>
                <w:bCs/>
                <w:szCs w:val="21"/>
              </w:rPr>
              <w:t>论文名称（中英文）</w:t>
            </w:r>
          </w:p>
        </w:tc>
        <w:tc>
          <w:tcPr>
            <w:tcW w:w="2971" w:type="dxa"/>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r>
              <w:rPr>
                <w:rFonts w:hint="eastAsia" w:ascii="宋体" w:hAnsi="宋体"/>
                <w:bCs/>
                <w:szCs w:val="21"/>
              </w:rPr>
              <w:t>刊登期刊的名称（中英文）</w:t>
            </w:r>
          </w:p>
        </w:tc>
      </w:tr>
      <w:tr>
        <w:tblPrEx>
          <w:tblLayout w:type="fixed"/>
          <w:tblCellMar>
            <w:top w:w="0" w:type="dxa"/>
            <w:left w:w="108" w:type="dxa"/>
            <w:bottom w:w="0" w:type="dxa"/>
            <w:right w:w="108" w:type="dxa"/>
          </w:tblCellMar>
        </w:tblPrEx>
        <w:trPr>
          <w:trHeight w:val="380" w:hRule="atLeast"/>
          <w:jc w:val="center"/>
        </w:trPr>
        <w:tc>
          <w:tcPr>
            <w:tcW w:w="2970" w:type="dxa"/>
            <w:gridSpan w:val="5"/>
            <w:tcBorders>
              <w:top w:val="single" w:color="auto" w:sz="6" w:space="0"/>
              <w:left w:val="single" w:color="auto" w:sz="6" w:space="0"/>
              <w:bottom w:val="single" w:color="auto" w:sz="6" w:space="0"/>
              <w:right w:val="single" w:color="auto" w:sz="6" w:space="0"/>
            </w:tcBorders>
            <w:vAlign w:val="center"/>
          </w:tcPr>
          <w:p>
            <w:pPr>
              <w:rPr>
                <w:rFonts w:hint="eastAsia" w:ascii="宋体" w:hAnsi="宋体" w:eastAsia="宋体"/>
                <w:bCs/>
                <w:szCs w:val="21"/>
                <w:lang w:val="en-US" w:eastAsia="zh-CN"/>
              </w:rPr>
            </w:pPr>
            <w:r>
              <w:rPr>
                <w:rFonts w:hint="eastAsia" w:ascii="宋体" w:hAnsi="宋体"/>
                <w:bCs/>
                <w:szCs w:val="21"/>
                <w:lang w:val="en-US" w:eastAsia="zh-CN"/>
              </w:rPr>
              <w:t xml:space="preserve"> </w:t>
            </w:r>
          </w:p>
        </w:tc>
        <w:tc>
          <w:tcPr>
            <w:tcW w:w="2970" w:type="dxa"/>
            <w:gridSpan w:val="4"/>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p>
        </w:tc>
        <w:tc>
          <w:tcPr>
            <w:tcW w:w="2971" w:type="dxa"/>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p>
        </w:tc>
      </w:tr>
      <w:tr>
        <w:tblPrEx>
          <w:tblLayout w:type="fixed"/>
          <w:tblCellMar>
            <w:top w:w="0" w:type="dxa"/>
            <w:left w:w="108" w:type="dxa"/>
            <w:bottom w:w="0" w:type="dxa"/>
            <w:right w:w="108" w:type="dxa"/>
          </w:tblCellMar>
        </w:tblPrEx>
        <w:trPr>
          <w:trHeight w:val="380" w:hRule="atLeast"/>
          <w:jc w:val="center"/>
        </w:trPr>
        <w:tc>
          <w:tcPr>
            <w:tcW w:w="2970" w:type="dxa"/>
            <w:gridSpan w:val="5"/>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p>
        </w:tc>
        <w:tc>
          <w:tcPr>
            <w:tcW w:w="2970" w:type="dxa"/>
            <w:gridSpan w:val="4"/>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p>
        </w:tc>
        <w:tc>
          <w:tcPr>
            <w:tcW w:w="2971" w:type="dxa"/>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p>
        </w:tc>
      </w:tr>
      <w:tr>
        <w:tblPrEx>
          <w:tblLayout w:type="fixed"/>
          <w:tblCellMar>
            <w:top w:w="0" w:type="dxa"/>
            <w:left w:w="108" w:type="dxa"/>
            <w:bottom w:w="0" w:type="dxa"/>
            <w:right w:w="108" w:type="dxa"/>
          </w:tblCellMar>
        </w:tblPrEx>
        <w:trPr>
          <w:trHeight w:val="4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r>
              <w:rPr>
                <w:rFonts w:hint="eastAsia" w:ascii="宋体" w:hAnsi="宋体"/>
                <w:bCs/>
                <w:szCs w:val="21"/>
              </w:rPr>
              <w:t>9、你</w:t>
            </w:r>
            <w:r>
              <w:rPr>
                <w:rFonts w:hint="eastAsia" w:ascii="宋体" w:hAnsi="宋体"/>
                <w:szCs w:val="21"/>
              </w:rPr>
              <w:t>参加过的学术会议或学术交流</w:t>
            </w:r>
            <w:r>
              <w:rPr>
                <w:rFonts w:hint="eastAsia" w:ascii="宋体" w:hAnsi="宋体"/>
                <w:szCs w:val="21"/>
                <w:lang w:val="en-US" w:eastAsia="zh-CN"/>
              </w:rPr>
              <w:t>-无</w:t>
            </w:r>
          </w:p>
        </w:tc>
      </w:tr>
      <w:tr>
        <w:tblPrEx>
          <w:tblLayout w:type="fixed"/>
          <w:tblCellMar>
            <w:top w:w="0" w:type="dxa"/>
            <w:left w:w="108" w:type="dxa"/>
            <w:bottom w:w="0" w:type="dxa"/>
            <w:right w:w="108" w:type="dxa"/>
          </w:tblCellMar>
        </w:tblPrEx>
        <w:trPr>
          <w:trHeight w:val="312"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8"/>
              </w:numPr>
              <w:rPr>
                <w:rFonts w:hint="eastAsia" w:ascii="宋体" w:hAnsi="宋体"/>
                <w:bCs/>
                <w:szCs w:val="21"/>
              </w:rPr>
            </w:pPr>
            <w:r>
              <w:rPr>
                <w:rFonts w:hint="eastAsia" w:ascii="宋体" w:hAnsi="宋体"/>
                <w:bCs/>
                <w:szCs w:val="21"/>
              </w:rPr>
              <w:t>参加时间</w:t>
            </w:r>
          </w:p>
        </w:tc>
      </w:tr>
      <w:tr>
        <w:tblPrEx>
          <w:tblLayout w:type="fixed"/>
          <w:tblCellMar>
            <w:top w:w="0" w:type="dxa"/>
            <w:left w:w="108" w:type="dxa"/>
            <w:bottom w:w="0" w:type="dxa"/>
            <w:right w:w="108" w:type="dxa"/>
          </w:tblCellMar>
        </w:tblPrEx>
        <w:trPr>
          <w:trHeight w:val="78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ind w:left="360"/>
              <w:rPr>
                <w:rFonts w:hint="eastAsia" w:ascii="宋体" w:hAnsi="宋体"/>
                <w:bCs/>
                <w:szCs w:val="21"/>
              </w:rPr>
            </w:pPr>
          </w:p>
        </w:tc>
      </w:tr>
      <w:tr>
        <w:tblPrEx>
          <w:tblLayout w:type="fixed"/>
          <w:tblCellMar>
            <w:top w:w="0" w:type="dxa"/>
            <w:left w:w="108" w:type="dxa"/>
            <w:bottom w:w="0" w:type="dxa"/>
            <w:right w:w="108" w:type="dxa"/>
          </w:tblCellMar>
        </w:tblPrEx>
        <w:trPr>
          <w:trHeight w:val="312"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8"/>
              </w:numPr>
              <w:rPr>
                <w:rFonts w:hint="eastAsia" w:ascii="宋体" w:hAnsi="宋体"/>
                <w:bCs/>
                <w:szCs w:val="21"/>
              </w:rPr>
            </w:pPr>
            <w:r>
              <w:rPr>
                <w:rFonts w:hint="eastAsia" w:ascii="宋体" w:hAnsi="宋体"/>
                <w:bCs/>
                <w:szCs w:val="21"/>
              </w:rPr>
              <w:t>参加地点</w:t>
            </w:r>
          </w:p>
        </w:tc>
      </w:tr>
      <w:tr>
        <w:tblPrEx>
          <w:tblLayout w:type="fixed"/>
          <w:tblCellMar>
            <w:top w:w="0" w:type="dxa"/>
            <w:left w:w="108" w:type="dxa"/>
            <w:bottom w:w="0" w:type="dxa"/>
            <w:right w:w="108" w:type="dxa"/>
          </w:tblCellMar>
        </w:tblPrEx>
        <w:trPr>
          <w:trHeight w:val="931"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ind w:left="360"/>
              <w:rPr>
                <w:rFonts w:hint="eastAsia" w:ascii="宋体" w:hAnsi="宋体"/>
                <w:bCs/>
                <w:szCs w:val="21"/>
              </w:rPr>
            </w:pPr>
          </w:p>
        </w:tc>
      </w:tr>
      <w:tr>
        <w:tblPrEx>
          <w:tblLayout w:type="fixed"/>
          <w:tblCellMar>
            <w:top w:w="0" w:type="dxa"/>
            <w:left w:w="108" w:type="dxa"/>
            <w:bottom w:w="0" w:type="dxa"/>
            <w:right w:w="108" w:type="dxa"/>
          </w:tblCellMar>
        </w:tblPrEx>
        <w:trPr>
          <w:trHeight w:val="312"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8"/>
              </w:numPr>
              <w:rPr>
                <w:rFonts w:hint="eastAsia" w:ascii="宋体" w:hAnsi="宋体"/>
                <w:bCs/>
                <w:szCs w:val="21"/>
              </w:rPr>
            </w:pPr>
            <w:r>
              <w:rPr>
                <w:rFonts w:hint="eastAsia" w:ascii="宋体" w:hAnsi="宋体"/>
                <w:bCs/>
                <w:szCs w:val="21"/>
              </w:rPr>
              <w:t>学术会议名称</w:t>
            </w:r>
          </w:p>
        </w:tc>
      </w:tr>
      <w:tr>
        <w:tblPrEx>
          <w:tblLayout w:type="fixed"/>
          <w:tblCellMar>
            <w:top w:w="0" w:type="dxa"/>
            <w:left w:w="108" w:type="dxa"/>
            <w:bottom w:w="0" w:type="dxa"/>
            <w:right w:w="108" w:type="dxa"/>
          </w:tblCellMar>
        </w:tblPrEx>
        <w:trPr>
          <w:trHeight w:val="779"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ind w:left="360"/>
              <w:rPr>
                <w:rFonts w:hint="eastAsia" w:ascii="宋体" w:hAnsi="宋体"/>
                <w:bCs/>
                <w:szCs w:val="21"/>
              </w:rPr>
            </w:pPr>
          </w:p>
        </w:tc>
      </w:tr>
      <w:tr>
        <w:tblPrEx>
          <w:tblLayout w:type="fixed"/>
          <w:tblCellMar>
            <w:top w:w="0" w:type="dxa"/>
            <w:left w:w="108" w:type="dxa"/>
            <w:bottom w:w="0" w:type="dxa"/>
            <w:right w:w="108" w:type="dxa"/>
          </w:tblCellMar>
        </w:tblPrEx>
        <w:trPr>
          <w:trHeight w:val="312"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8"/>
              </w:numPr>
              <w:rPr>
                <w:rFonts w:hint="eastAsia" w:ascii="宋体" w:hAnsi="宋体"/>
                <w:bCs/>
                <w:szCs w:val="21"/>
              </w:rPr>
            </w:pPr>
            <w:r>
              <w:rPr>
                <w:rFonts w:hint="eastAsia" w:ascii="宋体" w:hAnsi="宋体"/>
                <w:bCs/>
                <w:szCs w:val="21"/>
              </w:rPr>
              <w:t>学术会议内容</w:t>
            </w:r>
          </w:p>
        </w:tc>
      </w:tr>
      <w:tr>
        <w:tblPrEx>
          <w:tblLayout w:type="fixed"/>
          <w:tblCellMar>
            <w:top w:w="0" w:type="dxa"/>
            <w:left w:w="108" w:type="dxa"/>
            <w:bottom w:w="0" w:type="dxa"/>
            <w:right w:w="108" w:type="dxa"/>
          </w:tblCellMar>
        </w:tblPrEx>
        <w:trPr>
          <w:trHeight w:val="809"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ind w:left="360"/>
              <w:rPr>
                <w:rFonts w:hint="eastAsia" w:ascii="宋体" w:hAnsi="宋体"/>
                <w:bCs/>
                <w:szCs w:val="21"/>
              </w:rPr>
            </w:pPr>
          </w:p>
        </w:tc>
      </w:tr>
      <w:tr>
        <w:tblPrEx>
          <w:tblLayout w:type="fixed"/>
          <w:tblCellMar>
            <w:top w:w="0" w:type="dxa"/>
            <w:left w:w="108" w:type="dxa"/>
            <w:bottom w:w="0" w:type="dxa"/>
            <w:right w:w="108" w:type="dxa"/>
          </w:tblCellMar>
        </w:tblPrEx>
        <w:trPr>
          <w:trHeight w:val="312"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8"/>
              </w:numPr>
              <w:rPr>
                <w:rFonts w:hint="eastAsia" w:ascii="宋体" w:hAnsi="宋体"/>
                <w:bCs/>
                <w:szCs w:val="21"/>
              </w:rPr>
            </w:pPr>
            <w:r>
              <w:rPr>
                <w:rFonts w:hint="eastAsia" w:ascii="宋体" w:hAnsi="宋体"/>
                <w:bCs/>
                <w:szCs w:val="21"/>
              </w:rPr>
              <w:t>期间你是如何表现的以及你的收获。</w:t>
            </w:r>
          </w:p>
        </w:tc>
      </w:tr>
      <w:tr>
        <w:tblPrEx>
          <w:tblLayout w:type="fixed"/>
          <w:tblCellMar>
            <w:top w:w="0" w:type="dxa"/>
            <w:left w:w="108" w:type="dxa"/>
            <w:bottom w:w="0" w:type="dxa"/>
            <w:right w:w="108" w:type="dxa"/>
          </w:tblCellMar>
        </w:tblPrEx>
        <w:trPr>
          <w:trHeight w:val="925"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p>
        </w:tc>
      </w:tr>
      <w:tr>
        <w:tblPrEx>
          <w:tblLayout w:type="fixed"/>
          <w:tblCellMar>
            <w:top w:w="0" w:type="dxa"/>
            <w:left w:w="108" w:type="dxa"/>
            <w:bottom w:w="0" w:type="dxa"/>
            <w:right w:w="108" w:type="dxa"/>
          </w:tblCellMar>
        </w:tblPrEx>
        <w:trPr>
          <w:trHeight w:val="4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r>
              <w:rPr>
                <w:rFonts w:hint="eastAsia" w:ascii="宋体" w:hAnsi="宋体"/>
                <w:bCs/>
                <w:szCs w:val="21"/>
              </w:rPr>
              <w:t xml:space="preserve">10、你是否是某些学术组织的成员？ </w:t>
            </w:r>
          </w:p>
        </w:tc>
      </w:tr>
      <w:tr>
        <w:tblPrEx>
          <w:tblLayout w:type="fixed"/>
          <w:tblCellMar>
            <w:top w:w="0" w:type="dxa"/>
            <w:left w:w="108" w:type="dxa"/>
            <w:bottom w:w="0" w:type="dxa"/>
            <w:right w:w="108" w:type="dxa"/>
          </w:tblCellMar>
        </w:tblPrEx>
        <w:trPr>
          <w:trHeight w:val="463" w:hRule="atLeast"/>
          <w:jc w:val="center"/>
        </w:trPr>
        <w:tc>
          <w:tcPr>
            <w:tcW w:w="2970" w:type="dxa"/>
            <w:gridSpan w:val="5"/>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r>
              <w:rPr>
                <w:rFonts w:hint="eastAsia" w:ascii="宋体" w:hAnsi="宋体"/>
                <w:bCs/>
                <w:szCs w:val="21"/>
              </w:rPr>
              <w:t>参加时间</w:t>
            </w:r>
          </w:p>
        </w:tc>
        <w:tc>
          <w:tcPr>
            <w:tcW w:w="2970" w:type="dxa"/>
            <w:gridSpan w:val="4"/>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r>
              <w:rPr>
                <w:rFonts w:hint="eastAsia" w:ascii="宋体" w:hAnsi="宋体"/>
                <w:bCs/>
                <w:szCs w:val="21"/>
              </w:rPr>
              <w:t>组织名称</w:t>
            </w:r>
          </w:p>
        </w:tc>
        <w:tc>
          <w:tcPr>
            <w:tcW w:w="2971" w:type="dxa"/>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r>
              <w:rPr>
                <w:rFonts w:hint="eastAsia" w:ascii="宋体" w:hAnsi="宋体"/>
                <w:bCs/>
                <w:szCs w:val="21"/>
              </w:rPr>
              <w:t>职务+负责内容</w:t>
            </w:r>
          </w:p>
        </w:tc>
      </w:tr>
      <w:tr>
        <w:tblPrEx>
          <w:tblLayout w:type="fixed"/>
          <w:tblCellMar>
            <w:top w:w="0" w:type="dxa"/>
            <w:left w:w="108" w:type="dxa"/>
            <w:bottom w:w="0" w:type="dxa"/>
            <w:right w:w="108" w:type="dxa"/>
          </w:tblCellMar>
        </w:tblPrEx>
        <w:trPr>
          <w:trHeight w:val="463" w:hRule="atLeast"/>
          <w:jc w:val="center"/>
        </w:trPr>
        <w:tc>
          <w:tcPr>
            <w:tcW w:w="2970" w:type="dxa"/>
            <w:gridSpan w:val="5"/>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p>
        </w:tc>
        <w:tc>
          <w:tcPr>
            <w:tcW w:w="2970" w:type="dxa"/>
            <w:gridSpan w:val="4"/>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p>
        </w:tc>
        <w:tc>
          <w:tcPr>
            <w:tcW w:w="2971" w:type="dxa"/>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p>
        </w:tc>
      </w:tr>
      <w:tr>
        <w:tblPrEx>
          <w:tblLayout w:type="fixed"/>
          <w:tblCellMar>
            <w:top w:w="0" w:type="dxa"/>
            <w:left w:w="108" w:type="dxa"/>
            <w:bottom w:w="0" w:type="dxa"/>
            <w:right w:w="108" w:type="dxa"/>
          </w:tblCellMar>
        </w:tblPrEx>
        <w:trPr>
          <w:trHeight w:val="463" w:hRule="atLeast"/>
          <w:jc w:val="center"/>
        </w:trPr>
        <w:tc>
          <w:tcPr>
            <w:tcW w:w="2970" w:type="dxa"/>
            <w:gridSpan w:val="5"/>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p>
        </w:tc>
        <w:tc>
          <w:tcPr>
            <w:tcW w:w="2970" w:type="dxa"/>
            <w:gridSpan w:val="4"/>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p>
        </w:tc>
        <w:tc>
          <w:tcPr>
            <w:tcW w:w="2971" w:type="dxa"/>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p>
        </w:tc>
      </w:tr>
      <w:tr>
        <w:tblPrEx>
          <w:tblLayout w:type="fixed"/>
          <w:tblCellMar>
            <w:top w:w="0" w:type="dxa"/>
            <w:left w:w="108" w:type="dxa"/>
            <w:bottom w:w="0" w:type="dxa"/>
            <w:right w:w="108" w:type="dxa"/>
          </w:tblCellMar>
        </w:tblPrEx>
        <w:trPr>
          <w:trHeight w:val="4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r>
              <w:rPr>
                <w:rFonts w:hint="eastAsia" w:ascii="宋体" w:hAnsi="宋体"/>
                <w:bCs/>
                <w:szCs w:val="21"/>
              </w:rPr>
              <w:t>11、你的目标及规划是什么？</w:t>
            </w:r>
          </w:p>
        </w:tc>
      </w:tr>
      <w:tr>
        <w:tblPrEx>
          <w:tblLayout w:type="fixed"/>
          <w:tblCellMar>
            <w:top w:w="0" w:type="dxa"/>
            <w:left w:w="108" w:type="dxa"/>
            <w:bottom w:w="0" w:type="dxa"/>
            <w:right w:w="108" w:type="dxa"/>
          </w:tblCellMar>
        </w:tblPrEx>
        <w:trPr>
          <w:trHeight w:val="4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9"/>
              </w:numPr>
              <w:spacing w:line="0" w:lineRule="atLeast"/>
              <w:rPr>
                <w:rFonts w:hint="eastAsia" w:ascii="宋体" w:hAnsi="宋体"/>
                <w:bCs/>
                <w:szCs w:val="21"/>
              </w:rPr>
            </w:pPr>
            <w:r>
              <w:rPr>
                <w:rFonts w:hint="eastAsia" w:ascii="宋体" w:hAnsi="宋体"/>
                <w:bCs/>
                <w:szCs w:val="21"/>
              </w:rPr>
              <w:t xml:space="preserve">请阐述你的短期目标（5年内），怎样去实现这个目标？ </w:t>
            </w:r>
          </w:p>
        </w:tc>
      </w:tr>
      <w:tr>
        <w:tblPrEx>
          <w:tblLayout w:type="fixed"/>
          <w:tblCellMar>
            <w:top w:w="0" w:type="dxa"/>
            <w:left w:w="108" w:type="dxa"/>
            <w:bottom w:w="0" w:type="dxa"/>
            <w:right w:w="108" w:type="dxa"/>
          </w:tblCellMar>
        </w:tblPrEx>
        <w:trPr>
          <w:trHeight w:val="964"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ind w:left="360"/>
              <w:rPr>
                <w:rFonts w:hint="eastAsia" w:ascii="宋体" w:hAnsi="宋体"/>
                <w:bCs/>
                <w:szCs w:val="21"/>
                <w:lang w:val="en-US" w:eastAsia="zh-CN"/>
              </w:rPr>
            </w:pPr>
            <w:r>
              <w:rPr>
                <w:rFonts w:hint="eastAsia" w:ascii="宋体" w:hAnsi="宋体"/>
                <w:bCs/>
                <w:szCs w:val="21"/>
                <w:lang w:val="en-US" w:eastAsia="zh-CN"/>
              </w:rPr>
              <w:t>短期目标是通过在学校中的进修和实践，掌握更加先进的开发方法并提高自身的开发能力。</w:t>
            </w:r>
          </w:p>
          <w:p>
            <w:pPr>
              <w:spacing w:line="0" w:lineRule="atLeast"/>
              <w:ind w:left="360"/>
              <w:rPr>
                <w:rFonts w:hint="eastAsia" w:ascii="宋体" w:hAnsi="宋体"/>
                <w:bCs/>
                <w:szCs w:val="21"/>
                <w:lang w:val="en-US" w:eastAsia="zh-CN"/>
              </w:rPr>
            </w:pPr>
            <w:r>
              <w:rPr>
                <w:rFonts w:hint="eastAsia" w:ascii="宋体" w:hAnsi="宋体"/>
                <w:bCs/>
                <w:szCs w:val="21"/>
                <w:lang w:val="en-US" w:eastAsia="zh-CN"/>
              </w:rPr>
              <w:t>为了实现这个目标，我会认真学习知识，同时我也和通过github，stackoverflow等交流平台参与目前较大的全球合作开发来提升自己的协作与开发能力。</w:t>
            </w:r>
          </w:p>
        </w:tc>
      </w:tr>
      <w:tr>
        <w:tblPrEx>
          <w:tblLayout w:type="fixed"/>
          <w:tblCellMar>
            <w:top w:w="0" w:type="dxa"/>
            <w:left w:w="108" w:type="dxa"/>
            <w:bottom w:w="0" w:type="dxa"/>
            <w:right w:w="108" w:type="dxa"/>
          </w:tblCellMar>
        </w:tblPrEx>
        <w:trPr>
          <w:trHeight w:val="4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9"/>
              </w:numPr>
              <w:spacing w:line="0" w:lineRule="atLeast"/>
              <w:rPr>
                <w:rFonts w:hint="eastAsia" w:ascii="宋体" w:hAnsi="宋体"/>
                <w:bCs/>
                <w:szCs w:val="21"/>
              </w:rPr>
            </w:pPr>
            <w:r>
              <w:rPr>
                <w:rFonts w:hint="eastAsia" w:ascii="宋体" w:hAnsi="宋体"/>
                <w:bCs/>
                <w:szCs w:val="21"/>
              </w:rPr>
              <w:t xml:space="preserve">请阐述你拿到学位后的长期目标（5-10年），怎样去实现这个目标？ </w:t>
            </w:r>
          </w:p>
        </w:tc>
      </w:tr>
      <w:tr>
        <w:tblPrEx>
          <w:tblLayout w:type="fixed"/>
          <w:tblCellMar>
            <w:top w:w="0" w:type="dxa"/>
            <w:left w:w="108" w:type="dxa"/>
            <w:bottom w:w="0" w:type="dxa"/>
            <w:right w:w="108" w:type="dxa"/>
          </w:tblCellMar>
        </w:tblPrEx>
        <w:trPr>
          <w:trHeight w:val="943"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ind w:left="360"/>
              <w:rPr>
                <w:rFonts w:hint="eastAsia" w:ascii="宋体" w:hAnsi="宋体" w:eastAsia="宋体"/>
                <w:bCs/>
                <w:szCs w:val="21"/>
                <w:lang w:val="en-US" w:eastAsia="zh-CN"/>
              </w:rPr>
            </w:pPr>
            <w:r>
              <w:rPr>
                <w:rFonts w:hint="eastAsia" w:ascii="宋体" w:hAnsi="宋体"/>
                <w:bCs/>
                <w:szCs w:val="21"/>
                <w:lang w:val="en-US" w:eastAsia="zh-CN"/>
              </w:rPr>
              <w:t>长期目标是</w:t>
            </w:r>
          </w:p>
        </w:tc>
      </w:tr>
      <w:tr>
        <w:tblPrEx>
          <w:tblLayout w:type="fixed"/>
          <w:tblCellMar>
            <w:top w:w="0" w:type="dxa"/>
            <w:left w:w="108" w:type="dxa"/>
            <w:bottom w:w="0" w:type="dxa"/>
            <w:right w:w="108" w:type="dxa"/>
          </w:tblCellMar>
        </w:tblPrEx>
        <w:trPr>
          <w:trHeight w:val="4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9"/>
              </w:numPr>
              <w:spacing w:line="0" w:lineRule="atLeast"/>
              <w:rPr>
                <w:rFonts w:hint="eastAsia" w:ascii="宋体" w:hAnsi="宋体"/>
                <w:bCs/>
                <w:szCs w:val="21"/>
              </w:rPr>
            </w:pPr>
            <w:r>
              <w:rPr>
                <w:rFonts w:hint="eastAsia" w:ascii="宋体" w:hAnsi="宋体"/>
                <w:bCs/>
                <w:szCs w:val="21"/>
              </w:rPr>
              <w:t xml:space="preserve">你觉得在美国的学习，会从哪几方面帮助你成长（专业、思想认识、社交能力、语言能力等），从而实现以上的目标？ </w:t>
            </w:r>
          </w:p>
        </w:tc>
      </w:tr>
      <w:tr>
        <w:tblPrEx>
          <w:tblLayout w:type="fixed"/>
          <w:tblCellMar>
            <w:top w:w="0" w:type="dxa"/>
            <w:left w:w="108" w:type="dxa"/>
            <w:bottom w:w="0" w:type="dxa"/>
            <w:right w:w="108" w:type="dxa"/>
          </w:tblCellMar>
        </w:tblPrEx>
        <w:trPr>
          <w:trHeight w:val="965"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bCs/>
                <w:szCs w:val="21"/>
              </w:rPr>
            </w:pPr>
          </w:p>
        </w:tc>
      </w:tr>
      <w:tr>
        <w:tblPrEx>
          <w:tblLayout w:type="fixed"/>
          <w:tblCellMar>
            <w:top w:w="0" w:type="dxa"/>
            <w:left w:w="108" w:type="dxa"/>
            <w:bottom w:w="0" w:type="dxa"/>
            <w:right w:w="108" w:type="dxa"/>
          </w:tblCellMar>
        </w:tblPrEx>
        <w:trPr>
          <w:trHeight w:val="4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r>
              <w:rPr>
                <w:rFonts w:hint="eastAsia" w:ascii="宋体" w:hAnsi="宋体"/>
                <w:bCs/>
                <w:szCs w:val="21"/>
              </w:rPr>
              <w:t>12、你遇到的困难和挑战</w:t>
            </w:r>
          </w:p>
        </w:tc>
      </w:tr>
      <w:tr>
        <w:tblPrEx>
          <w:tblLayout w:type="fixed"/>
          <w:tblCellMar>
            <w:top w:w="0" w:type="dxa"/>
            <w:left w:w="108" w:type="dxa"/>
            <w:bottom w:w="0" w:type="dxa"/>
            <w:right w:w="108" w:type="dxa"/>
          </w:tblCellMar>
        </w:tblPrEx>
        <w:trPr>
          <w:trHeight w:val="51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10"/>
              </w:numPr>
              <w:spacing w:line="0" w:lineRule="atLeast"/>
              <w:rPr>
                <w:rFonts w:hint="eastAsia" w:ascii="宋体" w:hAnsi="宋体"/>
                <w:bCs/>
                <w:szCs w:val="21"/>
              </w:rPr>
            </w:pPr>
            <w:r>
              <w:rPr>
                <w:rFonts w:hint="eastAsia" w:ascii="宋体" w:hAnsi="宋体"/>
                <w:bCs/>
                <w:szCs w:val="21"/>
              </w:rPr>
              <w:t xml:space="preserve">你在人生道路上曾遇到过哪些重大的困难与严峻的挑战？ </w:t>
            </w:r>
          </w:p>
        </w:tc>
      </w:tr>
      <w:tr>
        <w:tblPrEx>
          <w:tblLayout w:type="fixed"/>
          <w:tblCellMar>
            <w:top w:w="0" w:type="dxa"/>
            <w:left w:w="108" w:type="dxa"/>
            <w:bottom w:w="0" w:type="dxa"/>
            <w:right w:w="108" w:type="dxa"/>
          </w:tblCellMar>
        </w:tblPrEx>
        <w:trPr>
          <w:trHeight w:val="1042"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bCs/>
                <w:szCs w:val="21"/>
              </w:rPr>
            </w:pPr>
          </w:p>
        </w:tc>
      </w:tr>
      <w:tr>
        <w:tblPrEx>
          <w:tblLayout w:type="fixed"/>
          <w:tblCellMar>
            <w:top w:w="0" w:type="dxa"/>
            <w:left w:w="108" w:type="dxa"/>
            <w:bottom w:w="0" w:type="dxa"/>
            <w:right w:w="108" w:type="dxa"/>
          </w:tblCellMar>
        </w:tblPrEx>
        <w:trPr>
          <w:trHeight w:val="342"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10"/>
              </w:numPr>
              <w:spacing w:line="0" w:lineRule="atLeast"/>
              <w:rPr>
                <w:rFonts w:hint="eastAsia" w:ascii="宋体" w:hAnsi="宋体"/>
                <w:bCs/>
                <w:szCs w:val="21"/>
              </w:rPr>
            </w:pPr>
            <w:r>
              <w:rPr>
                <w:rFonts w:hint="eastAsia" w:ascii="宋体" w:hAnsi="宋体"/>
                <w:bCs/>
                <w:szCs w:val="21"/>
              </w:rPr>
              <w:t xml:space="preserve">你是以何种精神战胜和克服它们的？ </w:t>
            </w:r>
          </w:p>
        </w:tc>
      </w:tr>
      <w:tr>
        <w:tblPrEx>
          <w:tblLayout w:type="fixed"/>
          <w:tblCellMar>
            <w:top w:w="0" w:type="dxa"/>
            <w:left w:w="108" w:type="dxa"/>
            <w:bottom w:w="0" w:type="dxa"/>
            <w:right w:w="108" w:type="dxa"/>
          </w:tblCellMar>
        </w:tblPrEx>
        <w:trPr>
          <w:trHeight w:val="1042"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bCs/>
                <w:szCs w:val="21"/>
              </w:rPr>
            </w:pPr>
          </w:p>
        </w:tc>
      </w:tr>
      <w:tr>
        <w:tblPrEx>
          <w:tblLayout w:type="fixed"/>
          <w:tblCellMar>
            <w:top w:w="0" w:type="dxa"/>
            <w:left w:w="108" w:type="dxa"/>
            <w:bottom w:w="0" w:type="dxa"/>
            <w:right w:w="108" w:type="dxa"/>
          </w:tblCellMar>
        </w:tblPrEx>
        <w:trPr>
          <w:trHeight w:val="4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szCs w:val="21"/>
              </w:rPr>
            </w:pPr>
            <w:r>
              <w:rPr>
                <w:rFonts w:hint="eastAsia" w:ascii="宋体" w:hAnsi="宋体"/>
                <w:bCs/>
                <w:szCs w:val="21"/>
              </w:rPr>
              <w:t>13、你觉得</w:t>
            </w:r>
            <w:bookmarkStart w:id="4" w:name="OLE_LINK11"/>
            <w:bookmarkStart w:id="5" w:name="OLE_LINK12"/>
            <w:r>
              <w:rPr>
                <w:rFonts w:hint="eastAsia" w:ascii="宋体" w:hAnsi="宋体"/>
                <w:bCs/>
                <w:szCs w:val="21"/>
              </w:rPr>
              <w:t>有</w:t>
            </w:r>
            <w:r>
              <w:rPr>
                <w:rFonts w:hint="eastAsia" w:ascii="宋体" w:hAnsi="宋体"/>
                <w:b/>
                <w:bCs/>
                <w:szCs w:val="21"/>
              </w:rPr>
              <w:t>挑战性</w:t>
            </w:r>
            <w:r>
              <w:rPr>
                <w:rFonts w:hint="eastAsia" w:ascii="宋体" w:hAnsi="宋体"/>
                <w:bCs/>
                <w:szCs w:val="21"/>
              </w:rPr>
              <w:t>或</w:t>
            </w:r>
            <w:r>
              <w:rPr>
                <w:rFonts w:hint="eastAsia" w:ascii="宋体" w:hAnsi="宋体"/>
                <w:b/>
                <w:bCs/>
                <w:szCs w:val="21"/>
              </w:rPr>
              <w:t>印象深刻</w:t>
            </w:r>
            <w:r>
              <w:rPr>
                <w:rFonts w:hint="eastAsia" w:ascii="宋体" w:hAnsi="宋体"/>
                <w:bCs/>
                <w:szCs w:val="21"/>
              </w:rPr>
              <w:t>的特殊经历</w:t>
            </w:r>
            <w:bookmarkEnd w:id="4"/>
            <w:bookmarkEnd w:id="5"/>
          </w:p>
        </w:tc>
      </w:tr>
      <w:tr>
        <w:tblPrEx>
          <w:tblLayout w:type="fixed"/>
          <w:tblCellMar>
            <w:top w:w="0" w:type="dxa"/>
            <w:left w:w="108" w:type="dxa"/>
            <w:bottom w:w="0" w:type="dxa"/>
            <w:right w:w="108" w:type="dxa"/>
          </w:tblCellMar>
        </w:tblPrEx>
        <w:trPr>
          <w:trHeight w:val="439"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11"/>
              </w:numPr>
              <w:spacing w:line="0" w:lineRule="atLeast"/>
              <w:rPr>
                <w:rFonts w:hint="eastAsia" w:ascii="宋体" w:hAnsi="宋体"/>
                <w:bCs/>
                <w:szCs w:val="21"/>
              </w:rPr>
            </w:pPr>
            <w:r>
              <w:rPr>
                <w:rFonts w:hint="eastAsia" w:ascii="宋体" w:hAnsi="宋体"/>
                <w:bCs/>
                <w:szCs w:val="21"/>
              </w:rPr>
              <w:t>你有哪些有</w:t>
            </w:r>
            <w:r>
              <w:rPr>
                <w:rFonts w:hint="eastAsia" w:ascii="宋体" w:hAnsi="宋体"/>
                <w:b/>
                <w:bCs/>
                <w:szCs w:val="21"/>
              </w:rPr>
              <w:t>挑战性</w:t>
            </w:r>
            <w:r>
              <w:rPr>
                <w:rFonts w:hint="eastAsia" w:ascii="宋体" w:hAnsi="宋体"/>
                <w:bCs/>
                <w:szCs w:val="21"/>
              </w:rPr>
              <w:t>或</w:t>
            </w:r>
            <w:r>
              <w:rPr>
                <w:rFonts w:hint="eastAsia" w:ascii="宋体" w:hAnsi="宋体"/>
                <w:b/>
                <w:bCs/>
                <w:szCs w:val="21"/>
              </w:rPr>
              <w:t>印象深刻</w:t>
            </w:r>
            <w:r>
              <w:rPr>
                <w:rFonts w:hint="eastAsia" w:ascii="宋体" w:hAnsi="宋体"/>
                <w:bCs/>
                <w:szCs w:val="21"/>
              </w:rPr>
              <w:t>的特殊经历？（如国外学习经历、社会活动、 文体项目、自主科研等）</w:t>
            </w:r>
          </w:p>
        </w:tc>
      </w:tr>
      <w:tr>
        <w:tblPrEx>
          <w:tblLayout w:type="fixed"/>
          <w:tblCellMar>
            <w:top w:w="0" w:type="dxa"/>
            <w:left w:w="108" w:type="dxa"/>
            <w:bottom w:w="0" w:type="dxa"/>
            <w:right w:w="108" w:type="dxa"/>
          </w:tblCellMar>
        </w:tblPrEx>
        <w:trPr>
          <w:trHeight w:val="872"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bCs/>
                <w:szCs w:val="21"/>
              </w:rPr>
            </w:pPr>
          </w:p>
        </w:tc>
      </w:tr>
      <w:tr>
        <w:tblPrEx>
          <w:tblLayout w:type="fixed"/>
          <w:tblCellMar>
            <w:top w:w="0" w:type="dxa"/>
            <w:left w:w="108" w:type="dxa"/>
            <w:bottom w:w="0" w:type="dxa"/>
            <w:right w:w="108" w:type="dxa"/>
          </w:tblCellMar>
        </w:tblPrEx>
        <w:trPr>
          <w:trHeight w:val="418"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11"/>
              </w:numPr>
              <w:spacing w:line="0" w:lineRule="atLeast"/>
              <w:rPr>
                <w:rFonts w:hint="eastAsia" w:ascii="宋体" w:hAnsi="宋体"/>
                <w:bCs/>
                <w:szCs w:val="21"/>
              </w:rPr>
            </w:pPr>
            <w:r>
              <w:rPr>
                <w:rFonts w:hint="eastAsia" w:ascii="宋体" w:hAnsi="宋体"/>
                <w:bCs/>
                <w:szCs w:val="21"/>
              </w:rPr>
              <w:t>这些经历中体现了你什么才华与能力？ 怎样体现的？</w:t>
            </w:r>
          </w:p>
        </w:tc>
      </w:tr>
      <w:tr>
        <w:tblPrEx>
          <w:tblLayout w:type="fixed"/>
          <w:tblCellMar>
            <w:top w:w="0" w:type="dxa"/>
            <w:left w:w="108" w:type="dxa"/>
            <w:bottom w:w="0" w:type="dxa"/>
            <w:right w:w="108" w:type="dxa"/>
          </w:tblCellMar>
        </w:tblPrEx>
        <w:trPr>
          <w:trHeight w:val="97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bCs/>
                <w:szCs w:val="21"/>
              </w:rPr>
            </w:pPr>
          </w:p>
        </w:tc>
      </w:tr>
      <w:tr>
        <w:tblPrEx>
          <w:tblLayout w:type="fixed"/>
          <w:tblCellMar>
            <w:top w:w="0" w:type="dxa"/>
            <w:left w:w="108" w:type="dxa"/>
            <w:bottom w:w="0" w:type="dxa"/>
            <w:right w:w="108" w:type="dxa"/>
          </w:tblCellMar>
        </w:tblPrEx>
        <w:trPr>
          <w:trHeight w:val="255"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11"/>
              </w:numPr>
              <w:spacing w:line="0" w:lineRule="atLeast"/>
              <w:rPr>
                <w:rFonts w:hint="eastAsia" w:ascii="宋体" w:hAnsi="宋体"/>
                <w:bCs/>
                <w:szCs w:val="21"/>
              </w:rPr>
            </w:pPr>
            <w:r>
              <w:rPr>
                <w:rFonts w:hint="eastAsia" w:ascii="宋体" w:hAnsi="宋体"/>
                <w:bCs/>
                <w:szCs w:val="21"/>
              </w:rPr>
              <w:t xml:space="preserve">你从这些经历中学到了什么？锻炼了什么？ </w:t>
            </w:r>
          </w:p>
        </w:tc>
      </w:tr>
      <w:tr>
        <w:tblPrEx>
          <w:tblLayout w:type="fixed"/>
          <w:tblCellMar>
            <w:top w:w="0" w:type="dxa"/>
            <w:left w:w="108" w:type="dxa"/>
            <w:bottom w:w="0" w:type="dxa"/>
            <w:right w:w="108" w:type="dxa"/>
          </w:tblCellMar>
        </w:tblPrEx>
        <w:trPr>
          <w:trHeight w:val="1082"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bCs/>
                <w:szCs w:val="21"/>
              </w:rPr>
            </w:pPr>
          </w:p>
        </w:tc>
      </w:tr>
      <w:tr>
        <w:tblPrEx>
          <w:tblLayout w:type="fixed"/>
          <w:tblCellMar>
            <w:top w:w="0" w:type="dxa"/>
            <w:left w:w="108" w:type="dxa"/>
            <w:bottom w:w="0" w:type="dxa"/>
            <w:right w:w="108" w:type="dxa"/>
          </w:tblCellMar>
        </w:tblPrEx>
        <w:trPr>
          <w:trHeight w:val="4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szCs w:val="21"/>
              </w:rPr>
            </w:pPr>
            <w:r>
              <w:rPr>
                <w:rFonts w:hint="eastAsia" w:ascii="宋体" w:hAnsi="宋体"/>
                <w:bCs/>
                <w:szCs w:val="21"/>
              </w:rPr>
              <w:t>14、</w:t>
            </w:r>
            <w:r>
              <w:rPr>
                <w:rFonts w:hint="eastAsia" w:ascii="宋体" w:hAnsi="宋体"/>
                <w:szCs w:val="21"/>
              </w:rPr>
              <w:t>你参加过的学生组织活动</w:t>
            </w:r>
          </w:p>
        </w:tc>
      </w:tr>
      <w:tr>
        <w:tblPrEx>
          <w:tblLayout w:type="fixed"/>
          <w:tblCellMar>
            <w:top w:w="0" w:type="dxa"/>
            <w:left w:w="108" w:type="dxa"/>
            <w:bottom w:w="0" w:type="dxa"/>
            <w:right w:w="108" w:type="dxa"/>
          </w:tblCellMar>
        </w:tblPrEx>
        <w:trPr>
          <w:trHeight w:val="379"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12"/>
              </w:numPr>
              <w:spacing w:line="0" w:lineRule="atLeast"/>
              <w:rPr>
                <w:rFonts w:hint="eastAsia" w:ascii="宋体" w:hAnsi="宋体"/>
                <w:szCs w:val="21"/>
              </w:rPr>
            </w:pPr>
            <w:r>
              <w:rPr>
                <w:rFonts w:hint="eastAsia" w:ascii="宋体" w:hAnsi="宋体"/>
                <w:szCs w:val="21"/>
              </w:rPr>
              <w:t>你在何种学生组织中担任过何种职务？（请每次只列一项职务，如有多项职务，请再次回答ABCD的问题）</w:t>
            </w:r>
          </w:p>
        </w:tc>
      </w:tr>
      <w:tr>
        <w:tblPrEx>
          <w:tblLayout w:type="fixed"/>
          <w:tblCellMar>
            <w:top w:w="0" w:type="dxa"/>
            <w:left w:w="108" w:type="dxa"/>
            <w:bottom w:w="0" w:type="dxa"/>
            <w:right w:w="108" w:type="dxa"/>
          </w:tblCellMar>
        </w:tblPrEx>
        <w:trPr>
          <w:trHeight w:val="1082"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p>
        </w:tc>
      </w:tr>
      <w:tr>
        <w:tblPrEx>
          <w:tblLayout w:type="fixed"/>
          <w:tblCellMar>
            <w:top w:w="0" w:type="dxa"/>
            <w:left w:w="108" w:type="dxa"/>
            <w:bottom w:w="0" w:type="dxa"/>
            <w:right w:w="108" w:type="dxa"/>
          </w:tblCellMar>
        </w:tblPrEx>
        <w:trPr>
          <w:trHeight w:val="379"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12"/>
              </w:numPr>
              <w:spacing w:line="0" w:lineRule="atLeast"/>
              <w:rPr>
                <w:rFonts w:hint="eastAsia" w:ascii="宋体" w:hAnsi="宋体"/>
                <w:szCs w:val="21"/>
              </w:rPr>
            </w:pPr>
            <w:r>
              <w:rPr>
                <w:rFonts w:hint="eastAsia" w:ascii="宋体" w:hAnsi="宋体"/>
                <w:szCs w:val="21"/>
              </w:rPr>
              <w:t xml:space="preserve">你参加、发起或组织了哪些校园课外活动、社会实践、公益活动？ </w:t>
            </w:r>
          </w:p>
        </w:tc>
      </w:tr>
      <w:tr>
        <w:tblPrEx>
          <w:tblLayout w:type="fixed"/>
          <w:tblCellMar>
            <w:top w:w="0" w:type="dxa"/>
            <w:left w:w="108" w:type="dxa"/>
            <w:bottom w:w="0" w:type="dxa"/>
            <w:right w:w="108" w:type="dxa"/>
          </w:tblCellMar>
        </w:tblPrEx>
        <w:trPr>
          <w:trHeight w:val="152" w:hRule="atLeast"/>
          <w:jc w:val="center"/>
        </w:trPr>
        <w:tc>
          <w:tcPr>
            <w:tcW w:w="1437" w:type="dxa"/>
            <w:gridSpan w:val="3"/>
            <w:tcBorders>
              <w:top w:val="single" w:color="auto" w:sz="6" w:space="0"/>
              <w:left w:val="single" w:color="auto" w:sz="6" w:space="0"/>
              <w:bottom w:val="single" w:color="auto" w:sz="6" w:space="0"/>
              <w:right w:val="single" w:color="auto" w:sz="6" w:space="0"/>
            </w:tcBorders>
            <w:vAlign w:val="center"/>
          </w:tcPr>
          <w:p>
            <w:pPr>
              <w:spacing w:line="0" w:lineRule="atLeast"/>
              <w:jc w:val="left"/>
              <w:rPr>
                <w:rFonts w:hint="eastAsia" w:ascii="宋体" w:hAnsi="宋体"/>
                <w:szCs w:val="21"/>
              </w:rPr>
            </w:pPr>
            <w:r>
              <w:rPr>
                <w:rFonts w:hint="eastAsia" w:ascii="宋体" w:hAnsi="宋体"/>
                <w:szCs w:val="21"/>
              </w:rPr>
              <w:t>时间</w:t>
            </w:r>
          </w:p>
        </w:tc>
        <w:tc>
          <w:tcPr>
            <w:tcW w:w="1701" w:type="dxa"/>
            <w:gridSpan w:val="3"/>
            <w:tcBorders>
              <w:top w:val="single" w:color="auto" w:sz="6" w:space="0"/>
              <w:left w:val="single" w:color="auto" w:sz="6" w:space="0"/>
              <w:bottom w:val="single" w:color="auto" w:sz="6" w:space="0"/>
              <w:right w:val="single" w:color="auto" w:sz="6" w:space="0"/>
            </w:tcBorders>
            <w:vAlign w:val="center"/>
          </w:tcPr>
          <w:p>
            <w:pPr>
              <w:spacing w:line="0" w:lineRule="atLeast"/>
              <w:jc w:val="left"/>
              <w:rPr>
                <w:rFonts w:hint="eastAsia" w:ascii="宋体" w:hAnsi="宋体"/>
                <w:szCs w:val="21"/>
              </w:rPr>
            </w:pPr>
            <w:r>
              <w:rPr>
                <w:rFonts w:hint="eastAsia" w:ascii="宋体" w:hAnsi="宋体"/>
                <w:szCs w:val="21"/>
              </w:rPr>
              <w:t>名称</w:t>
            </w:r>
          </w:p>
        </w:tc>
        <w:tc>
          <w:tcPr>
            <w:tcW w:w="1134" w:type="dxa"/>
            <w:tcBorders>
              <w:top w:val="single" w:color="auto" w:sz="6" w:space="0"/>
              <w:left w:val="single" w:color="auto" w:sz="6" w:space="0"/>
              <w:bottom w:val="single" w:color="auto" w:sz="6" w:space="0"/>
              <w:right w:val="single" w:color="auto" w:sz="6" w:space="0"/>
            </w:tcBorders>
            <w:vAlign w:val="center"/>
          </w:tcPr>
          <w:p>
            <w:pPr>
              <w:spacing w:line="0" w:lineRule="atLeast"/>
              <w:jc w:val="left"/>
              <w:rPr>
                <w:rFonts w:hint="eastAsia" w:ascii="宋体" w:hAnsi="宋体"/>
                <w:szCs w:val="21"/>
              </w:rPr>
            </w:pPr>
            <w:r>
              <w:rPr>
                <w:rFonts w:hint="eastAsia" w:ascii="宋体" w:hAnsi="宋体"/>
                <w:szCs w:val="21"/>
              </w:rPr>
              <w:t>职务</w:t>
            </w:r>
          </w:p>
        </w:tc>
        <w:tc>
          <w:tcPr>
            <w:tcW w:w="4639" w:type="dxa"/>
            <w:gridSpan w:val="3"/>
            <w:tcBorders>
              <w:top w:val="single" w:color="auto" w:sz="6" w:space="0"/>
              <w:left w:val="single" w:color="auto" w:sz="6" w:space="0"/>
              <w:bottom w:val="single" w:color="auto" w:sz="6" w:space="0"/>
              <w:right w:val="single" w:color="auto" w:sz="6" w:space="0"/>
            </w:tcBorders>
            <w:vAlign w:val="center"/>
          </w:tcPr>
          <w:p>
            <w:pPr>
              <w:spacing w:line="0" w:lineRule="atLeast"/>
              <w:jc w:val="left"/>
              <w:rPr>
                <w:rFonts w:hint="eastAsia" w:ascii="宋体" w:hAnsi="宋体"/>
                <w:szCs w:val="21"/>
              </w:rPr>
            </w:pPr>
            <w:r>
              <w:rPr>
                <w:rFonts w:hint="eastAsia" w:ascii="宋体" w:hAnsi="宋体"/>
                <w:szCs w:val="21"/>
              </w:rPr>
              <w:t>内容</w:t>
            </w:r>
          </w:p>
        </w:tc>
      </w:tr>
      <w:tr>
        <w:tblPrEx>
          <w:tblLayout w:type="fixed"/>
          <w:tblCellMar>
            <w:top w:w="0" w:type="dxa"/>
            <w:left w:w="108" w:type="dxa"/>
            <w:bottom w:w="0" w:type="dxa"/>
            <w:right w:w="108" w:type="dxa"/>
          </w:tblCellMar>
        </w:tblPrEx>
        <w:trPr>
          <w:trHeight w:val="811" w:hRule="atLeast"/>
          <w:jc w:val="center"/>
        </w:trPr>
        <w:tc>
          <w:tcPr>
            <w:tcW w:w="1437" w:type="dxa"/>
            <w:gridSpan w:val="3"/>
            <w:tcBorders>
              <w:top w:val="single" w:color="auto" w:sz="6" w:space="0"/>
              <w:left w:val="single" w:color="auto" w:sz="6" w:space="0"/>
              <w:bottom w:val="single" w:color="auto" w:sz="6" w:space="0"/>
              <w:right w:val="single" w:color="auto" w:sz="6" w:space="0"/>
            </w:tcBorders>
            <w:vAlign w:val="center"/>
          </w:tcPr>
          <w:p>
            <w:pPr>
              <w:spacing w:line="0" w:lineRule="atLeast"/>
              <w:ind w:left="360"/>
              <w:rPr>
                <w:rFonts w:hint="eastAsia" w:ascii="宋体" w:hAnsi="宋体"/>
                <w:szCs w:val="21"/>
              </w:rPr>
            </w:pPr>
          </w:p>
        </w:tc>
        <w:tc>
          <w:tcPr>
            <w:tcW w:w="1701" w:type="dxa"/>
            <w:gridSpan w:val="3"/>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p>
        </w:tc>
        <w:tc>
          <w:tcPr>
            <w:tcW w:w="1134" w:type="dxa"/>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p>
        </w:tc>
        <w:tc>
          <w:tcPr>
            <w:tcW w:w="4639" w:type="dxa"/>
            <w:gridSpan w:val="3"/>
            <w:tcBorders>
              <w:top w:val="single" w:color="auto" w:sz="6" w:space="0"/>
              <w:left w:val="single" w:color="auto" w:sz="6" w:space="0"/>
              <w:bottom w:val="single" w:color="auto" w:sz="6" w:space="0"/>
              <w:right w:val="single" w:color="auto" w:sz="6" w:space="0"/>
            </w:tcBorders>
            <w:vAlign w:val="center"/>
          </w:tcPr>
          <w:p>
            <w:pPr>
              <w:spacing w:line="0" w:lineRule="atLeast"/>
              <w:ind w:left="360"/>
              <w:rPr>
                <w:rFonts w:hint="eastAsia" w:ascii="宋体" w:hAnsi="宋体"/>
                <w:szCs w:val="21"/>
              </w:rPr>
            </w:pPr>
          </w:p>
        </w:tc>
      </w:tr>
      <w:tr>
        <w:tblPrEx>
          <w:tblLayout w:type="fixed"/>
          <w:tblCellMar>
            <w:top w:w="0" w:type="dxa"/>
            <w:left w:w="108" w:type="dxa"/>
            <w:bottom w:w="0" w:type="dxa"/>
            <w:right w:w="108" w:type="dxa"/>
          </w:tblCellMar>
        </w:tblPrEx>
        <w:trPr>
          <w:trHeight w:val="1106" w:hRule="atLeast"/>
          <w:jc w:val="center"/>
        </w:trPr>
        <w:tc>
          <w:tcPr>
            <w:tcW w:w="1437" w:type="dxa"/>
            <w:gridSpan w:val="3"/>
            <w:tcBorders>
              <w:top w:val="single" w:color="auto" w:sz="6" w:space="0"/>
              <w:left w:val="single" w:color="auto" w:sz="6" w:space="0"/>
              <w:bottom w:val="single" w:color="auto" w:sz="6" w:space="0"/>
              <w:right w:val="single" w:color="auto" w:sz="6" w:space="0"/>
            </w:tcBorders>
            <w:vAlign w:val="center"/>
          </w:tcPr>
          <w:p>
            <w:pPr>
              <w:spacing w:line="0" w:lineRule="atLeast"/>
              <w:ind w:left="360"/>
              <w:rPr>
                <w:rFonts w:hint="eastAsia" w:ascii="宋体" w:hAnsi="宋体"/>
                <w:szCs w:val="21"/>
              </w:rPr>
            </w:pPr>
          </w:p>
        </w:tc>
        <w:tc>
          <w:tcPr>
            <w:tcW w:w="1701" w:type="dxa"/>
            <w:gridSpan w:val="3"/>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p>
        </w:tc>
        <w:tc>
          <w:tcPr>
            <w:tcW w:w="1134" w:type="dxa"/>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p>
        </w:tc>
        <w:tc>
          <w:tcPr>
            <w:tcW w:w="4639" w:type="dxa"/>
            <w:gridSpan w:val="3"/>
            <w:tcBorders>
              <w:top w:val="single" w:color="auto" w:sz="6" w:space="0"/>
              <w:left w:val="single" w:color="auto" w:sz="6" w:space="0"/>
              <w:bottom w:val="single" w:color="auto" w:sz="6" w:space="0"/>
              <w:right w:val="single" w:color="auto" w:sz="6" w:space="0"/>
            </w:tcBorders>
            <w:vAlign w:val="center"/>
          </w:tcPr>
          <w:p>
            <w:pPr>
              <w:spacing w:line="0" w:lineRule="atLeast"/>
              <w:ind w:left="360"/>
              <w:rPr>
                <w:rFonts w:hint="eastAsia" w:ascii="宋体" w:hAnsi="宋体"/>
                <w:szCs w:val="21"/>
              </w:rPr>
            </w:pPr>
          </w:p>
        </w:tc>
      </w:tr>
      <w:tr>
        <w:tblPrEx>
          <w:tblLayout w:type="fixed"/>
          <w:tblCellMar>
            <w:top w:w="0" w:type="dxa"/>
            <w:left w:w="108" w:type="dxa"/>
            <w:bottom w:w="0" w:type="dxa"/>
            <w:right w:w="108" w:type="dxa"/>
          </w:tblCellMar>
        </w:tblPrEx>
        <w:trPr>
          <w:trHeight w:val="379"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2"/>
              </w:numPr>
              <w:spacing w:line="0" w:lineRule="atLeast"/>
              <w:rPr>
                <w:rFonts w:hint="eastAsia" w:ascii="宋体" w:hAnsi="宋体"/>
                <w:szCs w:val="21"/>
              </w:rPr>
            </w:pPr>
            <w:r>
              <w:rPr>
                <w:rFonts w:hint="eastAsia" w:ascii="宋体" w:hAnsi="宋体"/>
                <w:szCs w:val="21"/>
              </w:rPr>
              <w:t>请说明你在此项活动中你发挥了何种作用？</w:t>
            </w:r>
          </w:p>
        </w:tc>
      </w:tr>
      <w:tr>
        <w:tblPrEx>
          <w:tblLayout w:type="fixed"/>
          <w:tblCellMar>
            <w:top w:w="0" w:type="dxa"/>
            <w:left w:w="108" w:type="dxa"/>
            <w:bottom w:w="0" w:type="dxa"/>
            <w:right w:w="108" w:type="dxa"/>
          </w:tblCellMar>
        </w:tblPrEx>
        <w:trPr>
          <w:trHeight w:val="965"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p>
        </w:tc>
      </w:tr>
      <w:tr>
        <w:tblPrEx>
          <w:tblLayout w:type="fixed"/>
          <w:tblCellMar>
            <w:top w:w="0" w:type="dxa"/>
            <w:left w:w="108" w:type="dxa"/>
            <w:bottom w:w="0" w:type="dxa"/>
            <w:right w:w="108" w:type="dxa"/>
          </w:tblCellMar>
        </w:tblPrEx>
        <w:trPr>
          <w:trHeight w:val="379"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2"/>
              </w:numPr>
              <w:spacing w:line="0" w:lineRule="atLeast"/>
              <w:rPr>
                <w:rFonts w:hint="eastAsia" w:ascii="宋体" w:hAnsi="宋体"/>
                <w:szCs w:val="21"/>
              </w:rPr>
            </w:pPr>
            <w:r>
              <w:rPr>
                <w:rFonts w:hint="eastAsia" w:ascii="宋体" w:hAnsi="宋体"/>
                <w:szCs w:val="21"/>
              </w:rPr>
              <w:t>请说明这次活动锻炼了你何种才能？</w:t>
            </w:r>
          </w:p>
        </w:tc>
      </w:tr>
      <w:tr>
        <w:tblPrEx>
          <w:tblLayout w:type="fixed"/>
          <w:tblCellMar>
            <w:top w:w="0" w:type="dxa"/>
            <w:left w:w="108" w:type="dxa"/>
            <w:bottom w:w="0" w:type="dxa"/>
            <w:right w:w="108" w:type="dxa"/>
          </w:tblCellMar>
        </w:tblPrEx>
        <w:trPr>
          <w:trHeight w:val="890"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p>
        </w:tc>
      </w:tr>
      <w:tr>
        <w:tblPrEx>
          <w:tblLayout w:type="fixed"/>
          <w:tblCellMar>
            <w:top w:w="0" w:type="dxa"/>
            <w:left w:w="108" w:type="dxa"/>
            <w:bottom w:w="0" w:type="dxa"/>
            <w:right w:w="108" w:type="dxa"/>
          </w:tblCellMar>
        </w:tblPrEx>
        <w:trPr>
          <w:trHeight w:val="4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bCs/>
                <w:szCs w:val="21"/>
              </w:rPr>
            </w:pPr>
            <w:r>
              <w:rPr>
                <w:rFonts w:hint="eastAsia" w:ascii="宋体" w:hAnsi="宋体"/>
                <w:bCs/>
                <w:szCs w:val="21"/>
              </w:rPr>
              <w:t>15、</w:t>
            </w:r>
            <w:r>
              <w:rPr>
                <w:rFonts w:hint="eastAsia" w:ascii="宋体" w:hAnsi="宋体"/>
                <w:szCs w:val="21"/>
              </w:rPr>
              <w:t>你在音乐、体育或其他方面的特长？</w:t>
            </w:r>
          </w:p>
        </w:tc>
      </w:tr>
      <w:tr>
        <w:tblPrEx>
          <w:tblLayout w:type="fixed"/>
          <w:tblCellMar>
            <w:top w:w="0" w:type="dxa"/>
            <w:left w:w="108" w:type="dxa"/>
            <w:bottom w:w="0" w:type="dxa"/>
            <w:right w:w="108" w:type="dxa"/>
          </w:tblCellMar>
        </w:tblPrEx>
        <w:trPr>
          <w:trHeight w:val="783" w:hRule="atLeast"/>
          <w:jc w:val="center"/>
        </w:trPr>
        <w:tc>
          <w:tcPr>
            <w:tcW w:w="1296" w:type="dxa"/>
            <w:gridSpan w:val="2"/>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r>
              <w:rPr>
                <w:rFonts w:hint="eastAsia" w:ascii="宋体" w:hAnsi="宋体"/>
                <w:szCs w:val="21"/>
              </w:rPr>
              <w:t>特长名称</w:t>
            </w:r>
          </w:p>
        </w:tc>
        <w:tc>
          <w:tcPr>
            <w:tcW w:w="1134" w:type="dxa"/>
            <w:gridSpan w:val="2"/>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r>
              <w:rPr>
                <w:rFonts w:hint="eastAsia" w:ascii="宋体" w:hAnsi="宋体"/>
                <w:szCs w:val="21"/>
              </w:rPr>
              <w:t>开始学习时间</w:t>
            </w:r>
          </w:p>
        </w:tc>
        <w:tc>
          <w:tcPr>
            <w:tcW w:w="2551" w:type="dxa"/>
            <w:gridSpan w:val="4"/>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r>
              <w:rPr>
                <w:rFonts w:hint="eastAsia" w:ascii="宋体" w:hAnsi="宋体"/>
                <w:szCs w:val="21"/>
              </w:rPr>
              <w:t>获得荣誉证书时间+名称</w:t>
            </w:r>
          </w:p>
        </w:tc>
        <w:tc>
          <w:tcPr>
            <w:tcW w:w="3930" w:type="dxa"/>
            <w:gridSpan w:val="2"/>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r>
              <w:rPr>
                <w:rFonts w:hint="eastAsia" w:ascii="宋体" w:hAnsi="宋体"/>
                <w:szCs w:val="21"/>
              </w:rPr>
              <w:t>此特长对你有其他什么影响？</w:t>
            </w:r>
          </w:p>
        </w:tc>
      </w:tr>
      <w:tr>
        <w:tblPrEx>
          <w:tblLayout w:type="fixed"/>
          <w:tblCellMar>
            <w:top w:w="0" w:type="dxa"/>
            <w:left w:w="108" w:type="dxa"/>
            <w:bottom w:w="0" w:type="dxa"/>
            <w:right w:w="108" w:type="dxa"/>
          </w:tblCellMar>
        </w:tblPrEx>
        <w:trPr>
          <w:trHeight w:val="783" w:hRule="atLeast"/>
          <w:jc w:val="center"/>
        </w:trPr>
        <w:tc>
          <w:tcPr>
            <w:tcW w:w="1296" w:type="dxa"/>
            <w:gridSpan w:val="2"/>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p>
        </w:tc>
        <w:tc>
          <w:tcPr>
            <w:tcW w:w="1134" w:type="dxa"/>
            <w:gridSpan w:val="2"/>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p>
        </w:tc>
        <w:tc>
          <w:tcPr>
            <w:tcW w:w="2551" w:type="dxa"/>
            <w:gridSpan w:val="4"/>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p>
        </w:tc>
        <w:tc>
          <w:tcPr>
            <w:tcW w:w="3930" w:type="dxa"/>
            <w:gridSpan w:val="2"/>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p>
        </w:tc>
      </w:tr>
      <w:tr>
        <w:tblPrEx>
          <w:tblLayout w:type="fixed"/>
          <w:tblCellMar>
            <w:top w:w="0" w:type="dxa"/>
            <w:left w:w="108" w:type="dxa"/>
            <w:bottom w:w="0" w:type="dxa"/>
            <w:right w:w="108" w:type="dxa"/>
          </w:tblCellMar>
        </w:tblPrEx>
        <w:trPr>
          <w:trHeight w:val="783" w:hRule="atLeast"/>
          <w:jc w:val="center"/>
        </w:trPr>
        <w:tc>
          <w:tcPr>
            <w:tcW w:w="1296" w:type="dxa"/>
            <w:gridSpan w:val="2"/>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p>
        </w:tc>
        <w:tc>
          <w:tcPr>
            <w:tcW w:w="1134" w:type="dxa"/>
            <w:gridSpan w:val="2"/>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p>
        </w:tc>
        <w:tc>
          <w:tcPr>
            <w:tcW w:w="2551" w:type="dxa"/>
            <w:gridSpan w:val="4"/>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p>
        </w:tc>
        <w:tc>
          <w:tcPr>
            <w:tcW w:w="3930" w:type="dxa"/>
            <w:gridSpan w:val="2"/>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p>
        </w:tc>
      </w:tr>
      <w:tr>
        <w:tblPrEx>
          <w:tblLayout w:type="fixed"/>
          <w:tblCellMar>
            <w:top w:w="0" w:type="dxa"/>
            <w:left w:w="108" w:type="dxa"/>
            <w:bottom w:w="0" w:type="dxa"/>
            <w:right w:w="108" w:type="dxa"/>
          </w:tblCellMar>
        </w:tblPrEx>
        <w:trPr>
          <w:trHeight w:val="4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szCs w:val="21"/>
              </w:rPr>
            </w:pPr>
            <w:r>
              <w:rPr>
                <w:rFonts w:hint="eastAsia" w:ascii="宋体" w:hAnsi="宋体"/>
                <w:szCs w:val="21"/>
              </w:rPr>
              <w:t xml:space="preserve">16、你的人生信条是什么？你坚持怎么怎样的人生价值观和人生信念？ </w:t>
            </w:r>
          </w:p>
        </w:tc>
      </w:tr>
      <w:tr>
        <w:tblPrEx>
          <w:tblLayout w:type="fixed"/>
          <w:tblCellMar>
            <w:top w:w="0" w:type="dxa"/>
            <w:left w:w="108" w:type="dxa"/>
            <w:bottom w:w="0" w:type="dxa"/>
            <w:right w:w="108" w:type="dxa"/>
          </w:tblCellMar>
        </w:tblPrEx>
        <w:trPr>
          <w:trHeight w:val="886"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szCs w:val="21"/>
              </w:rPr>
            </w:pPr>
          </w:p>
        </w:tc>
      </w:tr>
      <w:tr>
        <w:tblPrEx>
          <w:tblLayout w:type="fixed"/>
          <w:tblCellMar>
            <w:top w:w="0" w:type="dxa"/>
            <w:left w:w="108" w:type="dxa"/>
            <w:bottom w:w="0" w:type="dxa"/>
            <w:right w:w="108" w:type="dxa"/>
          </w:tblCellMar>
        </w:tblPrEx>
        <w:trPr>
          <w:trHeight w:val="4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szCs w:val="21"/>
              </w:rPr>
            </w:pPr>
            <w:r>
              <w:rPr>
                <w:rFonts w:hint="eastAsia" w:ascii="宋体" w:hAnsi="宋体"/>
                <w:szCs w:val="21"/>
              </w:rPr>
              <w:t>17、你的工作或实习经历</w:t>
            </w:r>
          </w:p>
        </w:tc>
      </w:tr>
      <w:tr>
        <w:tblPrEx>
          <w:tblLayout w:type="fixed"/>
          <w:tblCellMar>
            <w:top w:w="0" w:type="dxa"/>
            <w:left w:w="108" w:type="dxa"/>
            <w:bottom w:w="0" w:type="dxa"/>
            <w:right w:w="108" w:type="dxa"/>
          </w:tblCellMar>
        </w:tblPrEx>
        <w:trPr>
          <w:trHeight w:val="434"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13"/>
              </w:numPr>
              <w:rPr>
                <w:rFonts w:hint="eastAsia" w:ascii="宋体" w:hAnsi="宋体" w:cs="Arial"/>
                <w:szCs w:val="21"/>
              </w:rPr>
            </w:pPr>
            <w:r>
              <w:rPr>
                <w:rFonts w:hint="eastAsia" w:ascii="宋体" w:hAnsi="宋体" w:cs="Arial"/>
                <w:szCs w:val="21"/>
              </w:rPr>
              <w:t>工作时间</w:t>
            </w:r>
          </w:p>
        </w:tc>
      </w:tr>
      <w:tr>
        <w:tblPrEx>
          <w:tblLayout w:type="fixed"/>
          <w:tblCellMar>
            <w:top w:w="0" w:type="dxa"/>
            <w:left w:w="108" w:type="dxa"/>
            <w:bottom w:w="0" w:type="dxa"/>
            <w:right w:w="108" w:type="dxa"/>
          </w:tblCellMar>
        </w:tblPrEx>
        <w:trPr>
          <w:trHeight w:val="107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ind w:left="360"/>
              <w:rPr>
                <w:rFonts w:hint="eastAsia" w:ascii="宋体" w:hAnsi="宋体" w:cs="Arial"/>
                <w:szCs w:val="21"/>
              </w:rPr>
            </w:pPr>
          </w:p>
        </w:tc>
      </w:tr>
      <w:tr>
        <w:tblPrEx>
          <w:tblLayout w:type="fixed"/>
          <w:tblCellMar>
            <w:top w:w="0" w:type="dxa"/>
            <w:left w:w="108" w:type="dxa"/>
            <w:bottom w:w="0" w:type="dxa"/>
            <w:right w:w="108" w:type="dxa"/>
          </w:tblCellMar>
        </w:tblPrEx>
        <w:trPr>
          <w:trHeight w:val="434"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13"/>
              </w:numPr>
              <w:rPr>
                <w:rFonts w:hint="eastAsia" w:ascii="宋体" w:hAnsi="宋体" w:cs="Arial"/>
                <w:szCs w:val="21"/>
              </w:rPr>
            </w:pPr>
            <w:r>
              <w:rPr>
                <w:rFonts w:hint="eastAsia" w:ascii="宋体" w:hAnsi="宋体" w:cs="Arial"/>
                <w:szCs w:val="21"/>
              </w:rPr>
              <w:t>工作单位名称</w:t>
            </w:r>
          </w:p>
        </w:tc>
      </w:tr>
      <w:tr>
        <w:tblPrEx>
          <w:tblLayout w:type="fixed"/>
          <w:tblCellMar>
            <w:top w:w="0" w:type="dxa"/>
            <w:left w:w="108" w:type="dxa"/>
            <w:bottom w:w="0" w:type="dxa"/>
            <w:right w:w="108" w:type="dxa"/>
          </w:tblCellMar>
        </w:tblPrEx>
        <w:trPr>
          <w:trHeight w:val="9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ind w:left="360"/>
              <w:rPr>
                <w:rFonts w:hint="eastAsia" w:ascii="宋体" w:hAnsi="宋体" w:cs="Arial"/>
                <w:szCs w:val="21"/>
              </w:rPr>
            </w:pPr>
          </w:p>
        </w:tc>
      </w:tr>
      <w:tr>
        <w:tblPrEx>
          <w:tblLayout w:type="fixed"/>
          <w:tblCellMar>
            <w:top w:w="0" w:type="dxa"/>
            <w:left w:w="108" w:type="dxa"/>
            <w:bottom w:w="0" w:type="dxa"/>
            <w:right w:w="108" w:type="dxa"/>
          </w:tblCellMar>
        </w:tblPrEx>
        <w:trPr>
          <w:trHeight w:val="434"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13"/>
              </w:numPr>
              <w:rPr>
                <w:rFonts w:hint="eastAsia" w:ascii="宋体" w:hAnsi="宋体" w:cs="Arial"/>
                <w:szCs w:val="21"/>
              </w:rPr>
            </w:pPr>
            <w:r>
              <w:rPr>
                <w:rFonts w:hint="eastAsia" w:ascii="宋体" w:hAnsi="宋体" w:cs="Arial"/>
                <w:szCs w:val="21"/>
              </w:rPr>
              <w:t>工作职责+负责内容</w:t>
            </w:r>
          </w:p>
        </w:tc>
      </w:tr>
      <w:tr>
        <w:tblPrEx>
          <w:tblLayout w:type="fixed"/>
          <w:tblCellMar>
            <w:top w:w="0" w:type="dxa"/>
            <w:left w:w="108" w:type="dxa"/>
            <w:bottom w:w="0" w:type="dxa"/>
            <w:right w:w="108" w:type="dxa"/>
          </w:tblCellMar>
        </w:tblPrEx>
        <w:trPr>
          <w:trHeight w:val="1091"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ind w:left="360"/>
              <w:rPr>
                <w:rFonts w:hint="eastAsia" w:ascii="宋体" w:hAnsi="宋体" w:cs="Arial"/>
                <w:szCs w:val="21"/>
              </w:rPr>
            </w:pPr>
          </w:p>
        </w:tc>
      </w:tr>
      <w:tr>
        <w:tblPrEx>
          <w:tblLayout w:type="fixed"/>
          <w:tblCellMar>
            <w:top w:w="0" w:type="dxa"/>
            <w:left w:w="108" w:type="dxa"/>
            <w:bottom w:w="0" w:type="dxa"/>
            <w:right w:w="108" w:type="dxa"/>
          </w:tblCellMar>
        </w:tblPrEx>
        <w:trPr>
          <w:trHeight w:val="434"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13"/>
              </w:numPr>
              <w:rPr>
                <w:rFonts w:hint="eastAsia" w:ascii="宋体" w:hAnsi="宋体" w:cs="Arial"/>
                <w:szCs w:val="21"/>
              </w:rPr>
            </w:pPr>
            <w:r>
              <w:rPr>
                <w:rFonts w:hint="eastAsia" w:ascii="宋体" w:hAnsi="宋体" w:cs="Arial"/>
                <w:szCs w:val="21"/>
              </w:rPr>
              <w:t>工作业绩</w:t>
            </w:r>
          </w:p>
        </w:tc>
      </w:tr>
      <w:tr>
        <w:tblPrEx>
          <w:tblLayout w:type="fixed"/>
          <w:tblCellMar>
            <w:top w:w="0" w:type="dxa"/>
            <w:left w:w="108" w:type="dxa"/>
            <w:bottom w:w="0" w:type="dxa"/>
            <w:right w:w="108" w:type="dxa"/>
          </w:tblCellMar>
        </w:tblPrEx>
        <w:trPr>
          <w:trHeight w:val="943"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ind w:left="360"/>
              <w:rPr>
                <w:rFonts w:hint="eastAsia" w:ascii="宋体" w:hAnsi="宋体" w:cs="Arial"/>
                <w:szCs w:val="21"/>
              </w:rPr>
            </w:pPr>
          </w:p>
        </w:tc>
      </w:tr>
      <w:tr>
        <w:tblPrEx>
          <w:tblLayout w:type="fixed"/>
          <w:tblCellMar>
            <w:top w:w="0" w:type="dxa"/>
            <w:left w:w="108" w:type="dxa"/>
            <w:bottom w:w="0" w:type="dxa"/>
            <w:right w:w="108" w:type="dxa"/>
          </w:tblCellMar>
        </w:tblPrEx>
        <w:trPr>
          <w:trHeight w:val="434"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13"/>
              </w:numPr>
              <w:rPr>
                <w:rFonts w:hint="eastAsia" w:ascii="宋体" w:hAnsi="宋体" w:cs="Arial"/>
                <w:szCs w:val="21"/>
              </w:rPr>
            </w:pPr>
            <w:r>
              <w:rPr>
                <w:rFonts w:hint="eastAsia" w:ascii="宋体" w:hAnsi="宋体" w:cs="Arial"/>
                <w:szCs w:val="21"/>
              </w:rPr>
              <w:t>通过一件具体的事例（请结合你申请的专业作答），总结找你从中发现了自己的什么不足，以及从工作中学到了什么。</w:t>
            </w:r>
          </w:p>
        </w:tc>
      </w:tr>
      <w:tr>
        <w:tblPrEx>
          <w:tblLayout w:type="fixed"/>
          <w:tblCellMar>
            <w:top w:w="0" w:type="dxa"/>
            <w:left w:w="108" w:type="dxa"/>
            <w:bottom w:w="0" w:type="dxa"/>
            <w:right w:w="108" w:type="dxa"/>
          </w:tblCellMar>
        </w:tblPrEx>
        <w:trPr>
          <w:trHeight w:val="1199"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cs="Arial"/>
                <w:szCs w:val="21"/>
              </w:rPr>
            </w:pPr>
          </w:p>
        </w:tc>
      </w:tr>
      <w:tr>
        <w:tblPrEx>
          <w:tblLayout w:type="fixed"/>
          <w:tblCellMar>
            <w:top w:w="0" w:type="dxa"/>
            <w:left w:w="108" w:type="dxa"/>
            <w:bottom w:w="0" w:type="dxa"/>
            <w:right w:w="108" w:type="dxa"/>
          </w:tblCellMar>
        </w:tblPrEx>
        <w:trPr>
          <w:trHeight w:val="4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szCs w:val="21"/>
              </w:rPr>
            </w:pPr>
            <w:r>
              <w:rPr>
                <w:rFonts w:hint="eastAsia" w:ascii="宋体" w:hAnsi="宋体"/>
                <w:szCs w:val="21"/>
              </w:rPr>
              <w:t>18、如果你能被你所申请的学校录取，你认为你能给这所学校做出什么贡献。</w:t>
            </w:r>
          </w:p>
        </w:tc>
      </w:tr>
      <w:tr>
        <w:tblPrEx>
          <w:tblLayout w:type="fixed"/>
          <w:tblCellMar>
            <w:top w:w="0" w:type="dxa"/>
            <w:left w:w="108" w:type="dxa"/>
            <w:bottom w:w="0" w:type="dxa"/>
            <w:right w:w="108" w:type="dxa"/>
          </w:tblCellMar>
        </w:tblPrEx>
        <w:trPr>
          <w:trHeight w:val="42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14"/>
              </w:numPr>
              <w:spacing w:line="0" w:lineRule="atLeast"/>
              <w:rPr>
                <w:rFonts w:hint="eastAsia" w:ascii="宋体" w:hAnsi="宋体"/>
                <w:szCs w:val="21"/>
              </w:rPr>
            </w:pPr>
            <w:r>
              <w:rPr>
                <w:rFonts w:hint="eastAsia" w:ascii="宋体" w:hAnsi="宋体"/>
                <w:szCs w:val="21"/>
              </w:rPr>
              <w:t>美国是一个各种族融合的大熔炉，你进入美国大学后，准备怎样融入这个多文化的群体？（最好 结合你过去的相关事例来回答此题）</w:t>
            </w:r>
          </w:p>
        </w:tc>
      </w:tr>
      <w:tr>
        <w:tblPrEx>
          <w:tblLayout w:type="fixed"/>
          <w:tblCellMar>
            <w:top w:w="0" w:type="dxa"/>
            <w:left w:w="108" w:type="dxa"/>
            <w:bottom w:w="0" w:type="dxa"/>
            <w:right w:w="108" w:type="dxa"/>
          </w:tblCellMar>
        </w:tblPrEx>
        <w:trPr>
          <w:trHeight w:val="1144"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eastAsia="宋体"/>
                <w:szCs w:val="21"/>
                <w:lang w:val="en-US" w:eastAsia="zh-CN"/>
              </w:rPr>
            </w:pPr>
            <w:r>
              <w:rPr>
                <w:rFonts w:hint="eastAsia" w:ascii="宋体" w:hAnsi="宋体"/>
                <w:szCs w:val="21"/>
                <w:lang w:val="en-US" w:eastAsia="zh-CN"/>
              </w:rPr>
              <w:t>技术合作/学识交流</w:t>
            </w:r>
          </w:p>
        </w:tc>
      </w:tr>
      <w:tr>
        <w:tblPrEx>
          <w:tblLayout w:type="fixed"/>
          <w:tblCellMar>
            <w:top w:w="0" w:type="dxa"/>
            <w:left w:w="108" w:type="dxa"/>
            <w:bottom w:w="0" w:type="dxa"/>
            <w:right w:w="108" w:type="dxa"/>
          </w:tblCellMar>
        </w:tblPrEx>
        <w:trPr>
          <w:trHeight w:val="539"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numPr>
                <w:ilvl w:val="0"/>
                <w:numId w:val="14"/>
              </w:numPr>
              <w:spacing w:line="0" w:lineRule="atLeast"/>
              <w:rPr>
                <w:rFonts w:hint="eastAsia" w:ascii="宋体" w:hAnsi="宋体"/>
                <w:szCs w:val="21"/>
              </w:rPr>
            </w:pPr>
            <w:r>
              <w:rPr>
                <w:rFonts w:hint="eastAsia" w:ascii="宋体" w:hAnsi="宋体"/>
                <w:szCs w:val="21"/>
              </w:rPr>
              <w:t>你准备对这个多文化的群体贡献或者分享你的什么知识或者特长？怎样分享，通过什么方式？</w:t>
            </w:r>
          </w:p>
        </w:tc>
      </w:tr>
      <w:tr>
        <w:tblPrEx>
          <w:tblLayout w:type="fixed"/>
          <w:tblCellMar>
            <w:top w:w="0" w:type="dxa"/>
            <w:left w:w="108" w:type="dxa"/>
            <w:bottom w:w="0" w:type="dxa"/>
            <w:right w:w="108" w:type="dxa"/>
          </w:tblCellMar>
        </w:tblPrEx>
        <w:trPr>
          <w:trHeight w:val="958"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p>
        </w:tc>
      </w:tr>
      <w:tr>
        <w:tblPrEx>
          <w:tblLayout w:type="fixed"/>
          <w:tblCellMar>
            <w:top w:w="0" w:type="dxa"/>
            <w:left w:w="108" w:type="dxa"/>
            <w:bottom w:w="0" w:type="dxa"/>
            <w:right w:w="108" w:type="dxa"/>
          </w:tblCellMar>
        </w:tblPrEx>
        <w:trPr>
          <w:trHeight w:val="45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szCs w:val="21"/>
              </w:rPr>
            </w:pPr>
            <w:r>
              <w:rPr>
                <w:rFonts w:hint="eastAsia" w:ascii="宋体" w:hAnsi="宋体"/>
                <w:szCs w:val="21"/>
              </w:rPr>
              <w:t>19、其他你认为应该在你的个人陈述中表达、能突出你个人特点的素材。</w:t>
            </w:r>
            <w:r>
              <w:rPr>
                <w:rFonts w:hint="eastAsia" w:ascii="宋体" w:hAnsi="宋体"/>
                <w:bCs/>
                <w:szCs w:val="21"/>
              </w:rPr>
              <w:t>（指你认为能突出你的特点，并有利于你所申请专业得地方）</w:t>
            </w:r>
          </w:p>
        </w:tc>
      </w:tr>
      <w:tr>
        <w:tblPrEx>
          <w:tblLayout w:type="fixed"/>
          <w:tblCellMar>
            <w:top w:w="0" w:type="dxa"/>
            <w:left w:w="108" w:type="dxa"/>
            <w:bottom w:w="0" w:type="dxa"/>
            <w:right w:w="108" w:type="dxa"/>
          </w:tblCellMar>
        </w:tblPrEx>
        <w:trPr>
          <w:trHeight w:val="1382"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rPr>
                <w:rFonts w:hint="eastAsia" w:ascii="宋体" w:hAnsi="宋体"/>
                <w:szCs w:val="21"/>
              </w:rPr>
            </w:pPr>
          </w:p>
        </w:tc>
      </w:tr>
      <w:tr>
        <w:tblPrEx>
          <w:tblLayout w:type="fixed"/>
          <w:tblCellMar>
            <w:top w:w="0" w:type="dxa"/>
            <w:left w:w="108" w:type="dxa"/>
            <w:bottom w:w="0" w:type="dxa"/>
            <w:right w:w="108" w:type="dxa"/>
          </w:tblCellMar>
        </w:tblPrEx>
        <w:trPr>
          <w:trHeight w:val="51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r>
              <w:rPr>
                <w:rFonts w:hint="eastAsia" w:ascii="宋体" w:hAnsi="宋体"/>
                <w:szCs w:val="21"/>
              </w:rPr>
              <w:t>20. 请按照以上提纲写出一篇</w:t>
            </w:r>
            <w:r>
              <w:rPr>
                <w:rFonts w:hint="eastAsia" w:ascii="宋体" w:hAnsi="宋体"/>
                <w:szCs w:val="21"/>
                <w:u w:val="single"/>
              </w:rPr>
              <w:t>结构完整</w:t>
            </w:r>
            <w:r>
              <w:rPr>
                <w:rFonts w:hint="eastAsia" w:ascii="宋体" w:hAnsi="宋体"/>
                <w:szCs w:val="21"/>
              </w:rPr>
              <w:t>，</w:t>
            </w:r>
            <w:r>
              <w:rPr>
                <w:rFonts w:hint="eastAsia" w:ascii="宋体" w:hAnsi="宋体"/>
                <w:szCs w:val="21"/>
                <w:u w:val="single"/>
              </w:rPr>
              <w:t>内容充分的</w:t>
            </w:r>
            <w:r>
              <w:rPr>
                <w:rFonts w:hint="eastAsia" w:ascii="宋体" w:hAnsi="宋体"/>
                <w:szCs w:val="21"/>
              </w:rPr>
              <w:t>成文的中文PS，字数限制在1200字以内。（选择性回答）</w:t>
            </w:r>
          </w:p>
        </w:tc>
      </w:tr>
      <w:tr>
        <w:tblPrEx>
          <w:tblLayout w:type="fixed"/>
          <w:tblCellMar>
            <w:top w:w="0" w:type="dxa"/>
            <w:left w:w="108" w:type="dxa"/>
            <w:bottom w:w="0" w:type="dxa"/>
            <w:right w:w="108" w:type="dxa"/>
          </w:tblCellMar>
        </w:tblPrEx>
        <w:trPr>
          <w:trHeight w:val="1220"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p>
          <w:p>
            <w:pPr>
              <w:spacing w:line="0" w:lineRule="atLeast"/>
              <w:rPr>
                <w:rFonts w:hint="eastAsia" w:ascii="宋体" w:hAnsi="宋体"/>
                <w:szCs w:val="21"/>
              </w:rPr>
            </w:pPr>
          </w:p>
          <w:p>
            <w:pPr>
              <w:spacing w:line="0" w:lineRule="atLeast"/>
              <w:rPr>
                <w:rFonts w:hint="eastAsia" w:ascii="宋体" w:hAnsi="宋体"/>
                <w:szCs w:val="21"/>
              </w:rPr>
            </w:pPr>
          </w:p>
        </w:tc>
      </w:tr>
      <w:tr>
        <w:tblPrEx>
          <w:tblLayout w:type="fixed"/>
          <w:tblCellMar>
            <w:top w:w="0" w:type="dxa"/>
            <w:left w:w="108" w:type="dxa"/>
            <w:bottom w:w="0" w:type="dxa"/>
            <w:right w:w="108" w:type="dxa"/>
          </w:tblCellMar>
        </w:tblPrEx>
        <w:trPr>
          <w:trHeight w:val="517"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r>
              <w:rPr>
                <w:rFonts w:hint="eastAsia" w:ascii="宋体" w:hAnsi="宋体"/>
                <w:szCs w:val="21"/>
              </w:rPr>
              <w:t>21. 咨询顾问对该生的印象，介绍，和评价，以及文书写作建议。</w:t>
            </w:r>
          </w:p>
        </w:tc>
      </w:tr>
      <w:tr>
        <w:tblPrEx>
          <w:tblLayout w:type="fixed"/>
          <w:tblCellMar>
            <w:top w:w="0" w:type="dxa"/>
            <w:left w:w="108" w:type="dxa"/>
            <w:bottom w:w="0" w:type="dxa"/>
            <w:right w:w="108" w:type="dxa"/>
          </w:tblCellMar>
        </w:tblPrEx>
        <w:trPr>
          <w:trHeight w:val="1268" w:hRule="atLeast"/>
          <w:jc w:val="center"/>
        </w:trPr>
        <w:tc>
          <w:tcPr>
            <w:tcW w:w="8911" w:type="dxa"/>
            <w:gridSpan w:val="10"/>
            <w:tcBorders>
              <w:top w:val="single" w:color="auto" w:sz="6" w:space="0"/>
              <w:left w:val="single" w:color="auto" w:sz="6" w:space="0"/>
              <w:bottom w:val="single" w:color="auto" w:sz="6" w:space="0"/>
              <w:right w:val="single" w:color="auto" w:sz="6" w:space="0"/>
            </w:tcBorders>
            <w:vAlign w:val="center"/>
          </w:tcPr>
          <w:p>
            <w:pPr>
              <w:spacing w:line="0" w:lineRule="atLeast"/>
              <w:rPr>
                <w:rFonts w:hint="eastAsia" w:ascii="宋体" w:hAnsi="宋体"/>
                <w:szCs w:val="21"/>
              </w:rPr>
            </w:pPr>
          </w:p>
        </w:tc>
      </w:tr>
    </w:tbl>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r>
        <w:rPr>
          <w:rFonts w:hint="eastAsia" w:ascii="宋体" w:hAnsi="宋体"/>
          <w:szCs w:val="21"/>
        </w:rPr>
        <w:t xml:space="preserve">二、推荐人信息表 (至少提供一名是教你某一门课的老师，如有工作经历的人请提供一封雇主的推荐信) </w:t>
      </w:r>
    </w:p>
    <w:p>
      <w:pPr>
        <w:spacing w:line="400" w:lineRule="exact"/>
        <w:rPr>
          <w:rFonts w:hint="eastAsia" w:ascii="宋体" w:hAnsi="宋体"/>
          <w:szCs w:val="21"/>
        </w:rPr>
      </w:pPr>
    </w:p>
    <w:p>
      <w:pPr>
        <w:spacing w:line="400" w:lineRule="exact"/>
        <w:rPr>
          <w:rFonts w:hint="eastAsia" w:ascii="宋体" w:hAnsi="宋体"/>
          <w:szCs w:val="21"/>
        </w:rPr>
      </w:pPr>
      <w:r>
        <w:rPr>
          <w:rFonts w:hint="eastAsia" w:ascii="宋体" w:hAnsi="宋体"/>
          <w:szCs w:val="21"/>
        </w:rPr>
        <w:t>注意事项：</w:t>
      </w:r>
    </w:p>
    <w:p>
      <w:pPr>
        <w:numPr>
          <w:ilvl w:val="1"/>
          <w:numId w:val="13"/>
        </w:numPr>
        <w:spacing w:line="400" w:lineRule="exact"/>
        <w:rPr>
          <w:rFonts w:hint="eastAsia" w:ascii="宋体" w:hAnsi="宋体"/>
          <w:szCs w:val="21"/>
        </w:rPr>
      </w:pPr>
      <w:r>
        <w:rPr>
          <w:rFonts w:hint="eastAsia" w:ascii="宋体" w:hAnsi="宋体"/>
          <w:szCs w:val="21"/>
        </w:rPr>
        <w:t>推荐信是你申请材料的重要组成部分，请以第三方的身份，尽量提供与个人陈述中不同内容， 或对个人陈述中的某些方面进行解释，评价，补充。</w:t>
      </w:r>
    </w:p>
    <w:p>
      <w:pPr>
        <w:numPr>
          <w:ilvl w:val="1"/>
          <w:numId w:val="13"/>
        </w:numPr>
        <w:spacing w:line="400" w:lineRule="exact"/>
        <w:rPr>
          <w:rFonts w:hint="eastAsia" w:ascii="宋体" w:hAnsi="宋体"/>
          <w:szCs w:val="21"/>
        </w:rPr>
      </w:pPr>
      <w:r>
        <w:rPr>
          <w:rFonts w:hint="eastAsia" w:ascii="宋体" w:hAnsi="宋体"/>
          <w:szCs w:val="21"/>
        </w:rPr>
        <w:t>请将三份推荐信分别集中描述申请人的某一个或两个特质，比如：学习    能力，研究能力，实践能力，创新能力，社交能力，性格特征，或公益活动等，并举出具体例子。不要在一份推荐信中讲述全部内容，也不要使三份推荐信的内容重复，单调。</w:t>
      </w:r>
    </w:p>
    <w:p>
      <w:pPr>
        <w:numPr>
          <w:ilvl w:val="1"/>
          <w:numId w:val="13"/>
        </w:numPr>
        <w:spacing w:line="400" w:lineRule="exact"/>
        <w:rPr>
          <w:rFonts w:hint="eastAsia" w:ascii="宋体" w:hAnsi="宋体"/>
          <w:szCs w:val="21"/>
        </w:rPr>
      </w:pPr>
      <w:r>
        <w:rPr>
          <w:rFonts w:hint="eastAsia" w:ascii="宋体" w:hAnsi="宋体"/>
          <w:szCs w:val="21"/>
        </w:rPr>
        <w:t>请注意文字描述的口吻，一定是推荐人在介绍申请人，用第三方的语言来介绍或评价，而不是反之。请介绍申请人在经过研究生课程的学习后，在哪些方面可以得到提高，发展，对将来的工作将会产生什么样的影响等。</w:t>
      </w:r>
    </w:p>
    <w:p>
      <w:pPr>
        <w:numPr>
          <w:ilvl w:val="1"/>
          <w:numId w:val="13"/>
        </w:numPr>
        <w:spacing w:line="400" w:lineRule="exact"/>
        <w:rPr>
          <w:rFonts w:hint="eastAsia" w:ascii="宋体" w:hAnsi="宋体"/>
          <w:szCs w:val="21"/>
        </w:rPr>
      </w:pPr>
      <w:r>
        <w:rPr>
          <w:rFonts w:hint="eastAsia" w:ascii="宋体" w:hAnsi="宋体"/>
          <w:szCs w:val="21"/>
        </w:rPr>
        <w:t>如申请人有工作经验，请尽量多描写工作中的表现和处理解决问题的能力，并介绍经过研究生课程的学习后，可以对申请人在哪些方面有所提高，怎样才能使申请人成为所从事行业的领袖人物。</w:t>
      </w:r>
    </w:p>
    <w:p>
      <w:pPr>
        <w:numPr>
          <w:ilvl w:val="1"/>
          <w:numId w:val="13"/>
        </w:numPr>
        <w:spacing w:line="400" w:lineRule="exact"/>
        <w:rPr>
          <w:rFonts w:hint="eastAsia" w:ascii="宋体" w:hAnsi="宋体"/>
          <w:szCs w:val="21"/>
        </w:rPr>
      </w:pPr>
    </w:p>
    <w:p>
      <w:pPr>
        <w:rPr>
          <w:rFonts w:hint="eastAsia" w:ascii="宋体" w:hAnsi="宋体"/>
          <w:b/>
          <w:szCs w:val="21"/>
          <w:u w:val="single"/>
        </w:rPr>
      </w:pPr>
    </w:p>
    <w:tbl>
      <w:tblPr>
        <w:tblW w:w="885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635"/>
        <w:gridCol w:w="2080"/>
        <w:gridCol w:w="897"/>
        <w:gridCol w:w="521"/>
        <w:gridCol w:w="201"/>
        <w:gridCol w:w="3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8853" w:type="dxa"/>
            <w:gridSpan w:val="7"/>
            <w:shd w:val="clear" w:color="auto" w:fill="215868"/>
            <w:vAlign w:val="center"/>
          </w:tcPr>
          <w:p>
            <w:pPr>
              <w:pStyle w:val="2"/>
              <w:rPr>
                <w:rFonts w:hint="eastAsia" w:ascii="宋体" w:hAnsi="宋体"/>
                <w:b/>
                <w:sz w:val="21"/>
                <w:szCs w:val="21"/>
              </w:rPr>
            </w:pPr>
            <w:r>
              <w:rPr>
                <w:rFonts w:hint="eastAsia" w:ascii="宋体" w:hAnsi="宋体"/>
                <w:b/>
                <w:sz w:val="21"/>
                <w:szCs w:val="21"/>
              </w:rPr>
              <w:t>推荐人1 （大学老师）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40" w:type="dxa"/>
            <w:vAlign w:val="center"/>
          </w:tcPr>
          <w:p>
            <w:pPr>
              <w:rPr>
                <w:rFonts w:hint="eastAsia" w:ascii="宋体" w:hAnsi="宋体"/>
                <w:szCs w:val="21"/>
              </w:rPr>
            </w:pPr>
            <w:r>
              <w:rPr>
                <w:rFonts w:hint="eastAsia" w:ascii="宋体" w:hAnsi="宋体"/>
                <w:szCs w:val="21"/>
              </w:rPr>
              <w:t>姓    名</w:t>
            </w:r>
          </w:p>
        </w:tc>
        <w:tc>
          <w:tcPr>
            <w:tcW w:w="2715" w:type="dxa"/>
            <w:gridSpan w:val="2"/>
            <w:vAlign w:val="center"/>
          </w:tcPr>
          <w:p>
            <w:pPr>
              <w:rPr>
                <w:rFonts w:hint="eastAsia" w:ascii="宋体" w:hAnsi="宋体"/>
                <w:szCs w:val="21"/>
              </w:rPr>
            </w:pPr>
          </w:p>
        </w:tc>
        <w:tc>
          <w:tcPr>
            <w:tcW w:w="1418" w:type="dxa"/>
            <w:gridSpan w:val="2"/>
            <w:vAlign w:val="center"/>
          </w:tcPr>
          <w:p>
            <w:pPr>
              <w:rPr>
                <w:rFonts w:hint="eastAsia" w:ascii="宋体" w:hAnsi="宋体"/>
                <w:szCs w:val="21"/>
              </w:rPr>
            </w:pPr>
            <w:r>
              <w:rPr>
                <w:rFonts w:hint="eastAsia" w:ascii="宋体" w:hAnsi="宋体"/>
                <w:szCs w:val="21"/>
              </w:rPr>
              <w:t>职称及职务</w:t>
            </w:r>
          </w:p>
        </w:tc>
        <w:tc>
          <w:tcPr>
            <w:tcW w:w="3380" w:type="dxa"/>
            <w:gridSpan w:val="2"/>
            <w:vAlign w:val="center"/>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40" w:type="dxa"/>
            <w:vAlign w:val="center"/>
          </w:tcPr>
          <w:p>
            <w:pPr>
              <w:rPr>
                <w:rFonts w:hint="eastAsia" w:ascii="宋体" w:hAnsi="宋体"/>
                <w:szCs w:val="21"/>
              </w:rPr>
            </w:pPr>
            <w:r>
              <w:rPr>
                <w:rFonts w:hint="eastAsia" w:ascii="宋体" w:hAnsi="宋体"/>
                <w:szCs w:val="21"/>
              </w:rPr>
              <w:t>电话及传真</w:t>
            </w:r>
          </w:p>
        </w:tc>
        <w:tc>
          <w:tcPr>
            <w:tcW w:w="2715" w:type="dxa"/>
            <w:gridSpan w:val="2"/>
            <w:vAlign w:val="center"/>
          </w:tcPr>
          <w:p>
            <w:pPr>
              <w:rPr>
                <w:rFonts w:hint="eastAsia" w:ascii="宋体" w:hAnsi="宋体"/>
                <w:szCs w:val="21"/>
              </w:rPr>
            </w:pPr>
          </w:p>
        </w:tc>
        <w:tc>
          <w:tcPr>
            <w:tcW w:w="1418" w:type="dxa"/>
            <w:gridSpan w:val="2"/>
            <w:vAlign w:val="center"/>
          </w:tcPr>
          <w:p>
            <w:pPr>
              <w:rPr>
                <w:rFonts w:hint="eastAsia" w:ascii="宋体" w:hAnsi="宋体"/>
                <w:szCs w:val="21"/>
              </w:rPr>
            </w:pPr>
            <w:r>
              <w:rPr>
                <w:rFonts w:hint="eastAsia" w:ascii="宋体" w:hAnsi="宋体"/>
                <w:szCs w:val="21"/>
              </w:rPr>
              <w:t>Email</w:t>
            </w:r>
          </w:p>
        </w:tc>
        <w:tc>
          <w:tcPr>
            <w:tcW w:w="3380" w:type="dxa"/>
            <w:gridSpan w:val="2"/>
            <w:vAlign w:val="center"/>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40" w:type="dxa"/>
            <w:vAlign w:val="center"/>
          </w:tcPr>
          <w:p>
            <w:pPr>
              <w:rPr>
                <w:rFonts w:hint="eastAsia" w:ascii="宋体" w:hAnsi="宋体"/>
                <w:szCs w:val="21"/>
              </w:rPr>
            </w:pPr>
            <w:r>
              <w:rPr>
                <w:rFonts w:hint="eastAsia" w:ascii="宋体" w:hAnsi="宋体"/>
                <w:szCs w:val="21"/>
              </w:rPr>
              <w:t>通信地址</w:t>
            </w:r>
          </w:p>
          <w:p>
            <w:pPr>
              <w:rPr>
                <w:rFonts w:hint="eastAsia" w:ascii="宋体" w:hAnsi="宋体"/>
                <w:szCs w:val="21"/>
              </w:rPr>
            </w:pPr>
            <w:r>
              <w:rPr>
                <w:rFonts w:hint="eastAsia" w:ascii="宋体" w:hAnsi="宋体"/>
                <w:szCs w:val="21"/>
              </w:rPr>
              <w:t>（请留学校地址）</w:t>
            </w:r>
          </w:p>
        </w:tc>
        <w:tc>
          <w:tcPr>
            <w:tcW w:w="2715" w:type="dxa"/>
            <w:gridSpan w:val="2"/>
            <w:vAlign w:val="center"/>
          </w:tcPr>
          <w:p>
            <w:pPr>
              <w:rPr>
                <w:rFonts w:hint="eastAsia" w:ascii="宋体" w:hAnsi="宋体"/>
                <w:szCs w:val="21"/>
              </w:rPr>
            </w:pPr>
          </w:p>
        </w:tc>
        <w:tc>
          <w:tcPr>
            <w:tcW w:w="1418" w:type="dxa"/>
            <w:gridSpan w:val="2"/>
            <w:vAlign w:val="center"/>
          </w:tcPr>
          <w:p>
            <w:pPr>
              <w:rPr>
                <w:rFonts w:hint="eastAsia" w:ascii="宋体" w:hAnsi="宋体"/>
                <w:szCs w:val="21"/>
              </w:rPr>
            </w:pPr>
            <w:r>
              <w:rPr>
                <w:rFonts w:hint="eastAsia" w:ascii="宋体" w:hAnsi="宋体"/>
                <w:szCs w:val="21"/>
              </w:rPr>
              <w:t>教你这门课程的时间长度</w:t>
            </w:r>
            <w:bookmarkStart w:id="6" w:name="OLE_LINK13"/>
            <w:bookmarkStart w:id="7" w:name="OLE_LINK14"/>
            <w:r>
              <w:rPr>
                <w:rFonts w:hint="eastAsia" w:ascii="宋体" w:hAnsi="宋体"/>
                <w:szCs w:val="21"/>
              </w:rPr>
              <w:t>(请列出从哪一年开始教授你此课)</w:t>
            </w:r>
            <w:bookmarkEnd w:id="6"/>
            <w:bookmarkEnd w:id="7"/>
          </w:p>
        </w:tc>
        <w:tc>
          <w:tcPr>
            <w:tcW w:w="3380" w:type="dxa"/>
            <w:gridSpan w:val="2"/>
            <w:vAlign w:val="center"/>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4" w:hRule="atLeast"/>
          <w:jc w:val="center"/>
        </w:trPr>
        <w:tc>
          <w:tcPr>
            <w:tcW w:w="8853" w:type="dxa"/>
            <w:gridSpan w:val="7"/>
            <w:vAlign w:val="center"/>
          </w:tcPr>
          <w:p>
            <w:pPr>
              <w:rPr>
                <w:rFonts w:hint="eastAsia" w:ascii="宋体" w:hAnsi="宋体"/>
                <w:bCs/>
                <w:szCs w:val="21"/>
              </w:rPr>
            </w:pPr>
            <w:r>
              <w:rPr>
                <w:rFonts w:hint="eastAsia" w:ascii="宋体" w:hAnsi="宋体"/>
                <w:bCs/>
                <w:szCs w:val="21"/>
              </w:rPr>
              <w:t>1. 推荐人是否有国外留学或访问的经历？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8" w:hRule="atLeast"/>
          <w:jc w:val="center"/>
        </w:trPr>
        <w:tc>
          <w:tcPr>
            <w:tcW w:w="1975" w:type="dxa"/>
            <w:gridSpan w:val="2"/>
            <w:vAlign w:val="top"/>
          </w:tcPr>
          <w:p>
            <w:pPr>
              <w:rPr>
                <w:rFonts w:hint="eastAsia" w:ascii="宋体" w:hAnsi="宋体"/>
                <w:szCs w:val="21"/>
              </w:rPr>
            </w:pPr>
            <w:r>
              <w:rPr>
                <w:rFonts w:hint="eastAsia" w:ascii="宋体" w:hAnsi="宋体"/>
                <w:szCs w:val="21"/>
              </w:rPr>
              <w:t>留学或出访时间</w:t>
            </w:r>
          </w:p>
        </w:tc>
        <w:tc>
          <w:tcPr>
            <w:tcW w:w="2977" w:type="dxa"/>
            <w:gridSpan w:val="2"/>
            <w:vAlign w:val="top"/>
          </w:tcPr>
          <w:p>
            <w:pPr>
              <w:rPr>
                <w:rFonts w:hint="eastAsia" w:ascii="宋体" w:hAnsi="宋体"/>
                <w:szCs w:val="21"/>
              </w:rPr>
            </w:pPr>
            <w:r>
              <w:rPr>
                <w:rFonts w:hint="eastAsia" w:ascii="宋体" w:hAnsi="宋体"/>
                <w:szCs w:val="21"/>
              </w:rPr>
              <w:t>留学院校或出访地点(请列出学校名称)</w:t>
            </w:r>
          </w:p>
        </w:tc>
        <w:tc>
          <w:tcPr>
            <w:tcW w:w="3901" w:type="dxa"/>
            <w:gridSpan w:val="3"/>
            <w:vAlign w:val="top"/>
          </w:tcPr>
          <w:p>
            <w:pPr>
              <w:rPr>
                <w:rFonts w:hint="eastAsia" w:ascii="宋体" w:hAnsi="宋体"/>
                <w:szCs w:val="21"/>
              </w:rPr>
            </w:pPr>
            <w:r>
              <w:rPr>
                <w:rFonts w:hint="eastAsia" w:ascii="宋体" w:hAnsi="宋体"/>
                <w:szCs w:val="21"/>
              </w:rPr>
              <w:t>留学专业或出访内容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24" w:hRule="atLeast"/>
          <w:jc w:val="center"/>
        </w:trPr>
        <w:tc>
          <w:tcPr>
            <w:tcW w:w="1975" w:type="dxa"/>
            <w:gridSpan w:val="2"/>
            <w:vAlign w:val="top"/>
          </w:tcPr>
          <w:p>
            <w:pPr>
              <w:rPr>
                <w:rFonts w:hint="eastAsia" w:ascii="宋体" w:hAnsi="宋体"/>
                <w:szCs w:val="21"/>
              </w:rPr>
            </w:pPr>
          </w:p>
        </w:tc>
        <w:tc>
          <w:tcPr>
            <w:tcW w:w="2977" w:type="dxa"/>
            <w:gridSpan w:val="2"/>
            <w:vAlign w:val="top"/>
          </w:tcPr>
          <w:p>
            <w:pPr>
              <w:rPr>
                <w:rFonts w:hint="eastAsia" w:ascii="宋体" w:hAnsi="宋体"/>
                <w:szCs w:val="21"/>
              </w:rPr>
            </w:pPr>
          </w:p>
        </w:tc>
        <w:tc>
          <w:tcPr>
            <w:tcW w:w="3901" w:type="dxa"/>
            <w:gridSpan w:val="3"/>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6" w:hRule="atLeast"/>
          <w:jc w:val="center"/>
        </w:trPr>
        <w:tc>
          <w:tcPr>
            <w:tcW w:w="8853" w:type="dxa"/>
            <w:gridSpan w:val="7"/>
            <w:vAlign w:val="center"/>
          </w:tcPr>
          <w:p>
            <w:pPr>
              <w:rPr>
                <w:rFonts w:hint="eastAsia" w:ascii="宋体" w:hAnsi="宋体"/>
                <w:bCs/>
                <w:szCs w:val="21"/>
              </w:rPr>
            </w:pPr>
            <w:r>
              <w:rPr>
                <w:rFonts w:hint="eastAsia" w:ascii="宋体" w:hAnsi="宋体"/>
                <w:bCs/>
                <w:szCs w:val="21"/>
              </w:rPr>
              <w:t>2. 请说明推荐人与你的关系。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8" w:hRule="atLeast"/>
          <w:jc w:val="center"/>
        </w:trPr>
        <w:tc>
          <w:tcPr>
            <w:tcW w:w="8853" w:type="dxa"/>
            <w:gridSpan w:val="7"/>
            <w:vAlign w:val="top"/>
          </w:tcPr>
          <w:p>
            <w:pPr>
              <w:numPr>
                <w:ilvl w:val="0"/>
                <w:numId w:val="15"/>
              </w:numPr>
              <w:rPr>
                <w:rFonts w:hint="eastAsia" w:ascii="宋体" w:hAnsi="宋体"/>
                <w:szCs w:val="21"/>
              </w:rPr>
            </w:pPr>
            <w:r>
              <w:rPr>
                <w:rFonts w:hint="eastAsia" w:ascii="宋体" w:hAnsi="宋体"/>
                <w:szCs w:val="21"/>
              </w:rPr>
              <w:t>教授课程的中英文名称，以及教授这门课程的时间。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24" w:hRule="atLeast"/>
          <w:jc w:val="center"/>
        </w:trPr>
        <w:tc>
          <w:tcPr>
            <w:tcW w:w="8853" w:type="dxa"/>
            <w:gridSpan w:val="7"/>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1" w:hRule="atLeast"/>
          <w:jc w:val="center"/>
        </w:trPr>
        <w:tc>
          <w:tcPr>
            <w:tcW w:w="8853" w:type="dxa"/>
            <w:gridSpan w:val="7"/>
            <w:vAlign w:val="top"/>
          </w:tcPr>
          <w:p>
            <w:pPr>
              <w:numPr>
                <w:ilvl w:val="0"/>
                <w:numId w:val="15"/>
              </w:numPr>
              <w:rPr>
                <w:rFonts w:hint="eastAsia" w:ascii="宋体" w:hAnsi="宋体"/>
                <w:szCs w:val="21"/>
              </w:rPr>
            </w:pPr>
            <w:r>
              <w:rPr>
                <w:rFonts w:hint="eastAsia" w:ascii="宋体" w:hAnsi="宋体"/>
                <w:bCs/>
                <w:szCs w:val="21"/>
              </w:rPr>
              <w:t>你的这门课程考试结果如何（如分数，排名等等）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53" w:hRule="atLeast"/>
          <w:jc w:val="center"/>
        </w:trPr>
        <w:tc>
          <w:tcPr>
            <w:tcW w:w="8853" w:type="dxa"/>
            <w:gridSpan w:val="7"/>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4" w:hRule="atLeast"/>
          <w:jc w:val="center"/>
        </w:trPr>
        <w:tc>
          <w:tcPr>
            <w:tcW w:w="8853" w:type="dxa"/>
            <w:gridSpan w:val="7"/>
            <w:vAlign w:val="top"/>
          </w:tcPr>
          <w:p>
            <w:pPr>
              <w:numPr>
                <w:ilvl w:val="0"/>
                <w:numId w:val="15"/>
              </w:numPr>
              <w:rPr>
                <w:rFonts w:hint="eastAsia" w:ascii="宋体" w:hAnsi="宋体"/>
                <w:szCs w:val="21"/>
              </w:rPr>
            </w:pPr>
            <w:r>
              <w:rPr>
                <w:rFonts w:hint="eastAsia" w:ascii="宋体" w:hAnsi="宋体"/>
                <w:szCs w:val="21"/>
              </w:rPr>
              <w:t>有没有什么作业课题，或者课堂讨论给老师曾经留下深刻的印象。如有，请列出具体的项目内容或讨论内容。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74" w:hRule="atLeast"/>
          <w:jc w:val="center"/>
        </w:trPr>
        <w:tc>
          <w:tcPr>
            <w:tcW w:w="8853" w:type="dxa"/>
            <w:gridSpan w:val="7"/>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4" w:hRule="atLeast"/>
          <w:jc w:val="center"/>
        </w:trPr>
        <w:tc>
          <w:tcPr>
            <w:tcW w:w="8853" w:type="dxa"/>
            <w:gridSpan w:val="7"/>
            <w:vAlign w:val="top"/>
          </w:tcPr>
          <w:p>
            <w:pPr>
              <w:numPr>
                <w:ilvl w:val="0"/>
                <w:numId w:val="15"/>
              </w:numPr>
              <w:rPr>
                <w:rFonts w:hint="eastAsia" w:ascii="宋体" w:hAnsi="宋体"/>
                <w:szCs w:val="21"/>
              </w:rPr>
            </w:pPr>
            <w:r>
              <w:rPr>
                <w:rFonts w:hint="eastAsia" w:ascii="宋体" w:hAnsi="宋体"/>
                <w:bCs/>
                <w:szCs w:val="21"/>
              </w:rPr>
              <w:t>如果推荐人不是教你某一门课程的老师，请说明你们是何时、何地以及通过何种途径认识的？是通过什么活动或事情使得该推荐人比较了解你的？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56" w:hRule="atLeast"/>
          <w:jc w:val="center"/>
        </w:trPr>
        <w:tc>
          <w:tcPr>
            <w:tcW w:w="8853" w:type="dxa"/>
            <w:gridSpan w:val="7"/>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4" w:hRule="atLeast"/>
          <w:jc w:val="center"/>
        </w:trPr>
        <w:tc>
          <w:tcPr>
            <w:tcW w:w="8853" w:type="dxa"/>
            <w:gridSpan w:val="7"/>
            <w:vAlign w:val="center"/>
          </w:tcPr>
          <w:p>
            <w:pPr>
              <w:rPr>
                <w:rFonts w:hint="eastAsia" w:ascii="宋体" w:hAnsi="宋体"/>
                <w:bCs/>
                <w:szCs w:val="21"/>
              </w:rPr>
            </w:pPr>
            <w:r>
              <w:rPr>
                <w:rFonts w:hint="eastAsia" w:ascii="宋体" w:hAnsi="宋体"/>
                <w:bCs/>
                <w:szCs w:val="21"/>
              </w:rPr>
              <w:t>3. 该推荐人是否指导你进行过什么研究？详细介绍研究的项目以及所取得的成绩。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jc w:val="center"/>
        </w:trPr>
        <w:tc>
          <w:tcPr>
            <w:tcW w:w="8853" w:type="dxa"/>
            <w:gridSpan w:val="7"/>
            <w:vAlign w:val="top"/>
          </w:tcPr>
          <w:p>
            <w:pPr>
              <w:numPr>
                <w:ilvl w:val="0"/>
                <w:numId w:val="16"/>
              </w:numPr>
              <w:rPr>
                <w:rFonts w:hint="eastAsia" w:ascii="宋体" w:hAnsi="宋体"/>
                <w:szCs w:val="21"/>
              </w:rPr>
            </w:pPr>
            <w:r>
              <w:rPr>
                <w:rFonts w:hint="eastAsia" w:ascii="宋体" w:hAnsi="宋体"/>
                <w:szCs w:val="21"/>
              </w:rPr>
              <w:t>研究项目时间+研究项目名称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28" w:hRule="atLeast"/>
          <w:jc w:val="center"/>
        </w:trPr>
        <w:tc>
          <w:tcPr>
            <w:tcW w:w="8853" w:type="dxa"/>
            <w:gridSpan w:val="7"/>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jc w:val="center"/>
        </w:trPr>
        <w:tc>
          <w:tcPr>
            <w:tcW w:w="8853" w:type="dxa"/>
            <w:gridSpan w:val="7"/>
            <w:vAlign w:val="top"/>
          </w:tcPr>
          <w:p>
            <w:pPr>
              <w:numPr>
                <w:ilvl w:val="0"/>
                <w:numId w:val="16"/>
              </w:numPr>
              <w:rPr>
                <w:rFonts w:hint="eastAsia" w:ascii="宋体" w:hAnsi="宋体"/>
                <w:szCs w:val="21"/>
              </w:rPr>
            </w:pPr>
            <w:r>
              <w:rPr>
                <w:rFonts w:hint="eastAsia" w:ascii="宋体" w:hAnsi="宋体"/>
                <w:szCs w:val="21"/>
              </w:rPr>
              <w:t>研究项目内容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89" w:hRule="atLeast"/>
          <w:jc w:val="center"/>
        </w:trPr>
        <w:tc>
          <w:tcPr>
            <w:tcW w:w="8853" w:type="dxa"/>
            <w:gridSpan w:val="7"/>
            <w:vAlign w:val="top"/>
          </w:tcPr>
          <w:p>
            <w:pPr>
              <w:ind w:left="360"/>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jc w:val="center"/>
        </w:trPr>
        <w:tc>
          <w:tcPr>
            <w:tcW w:w="8853" w:type="dxa"/>
            <w:gridSpan w:val="7"/>
            <w:vAlign w:val="top"/>
          </w:tcPr>
          <w:p>
            <w:pPr>
              <w:numPr>
                <w:ilvl w:val="0"/>
                <w:numId w:val="16"/>
              </w:numPr>
              <w:rPr>
                <w:rFonts w:hint="eastAsia" w:ascii="宋体" w:hAnsi="宋体"/>
                <w:szCs w:val="21"/>
              </w:rPr>
            </w:pPr>
            <w:r>
              <w:rPr>
                <w:rFonts w:hint="eastAsia" w:ascii="宋体" w:hAnsi="宋体"/>
                <w:szCs w:val="21"/>
              </w:rPr>
              <w:t>你在研究项目中的职责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54" w:hRule="atLeast"/>
          <w:jc w:val="center"/>
        </w:trPr>
        <w:tc>
          <w:tcPr>
            <w:tcW w:w="8853" w:type="dxa"/>
            <w:gridSpan w:val="7"/>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jc w:val="center"/>
        </w:trPr>
        <w:tc>
          <w:tcPr>
            <w:tcW w:w="8853" w:type="dxa"/>
            <w:gridSpan w:val="7"/>
            <w:vAlign w:val="top"/>
          </w:tcPr>
          <w:p>
            <w:pPr>
              <w:rPr>
                <w:rFonts w:hint="eastAsia" w:ascii="宋体" w:hAnsi="宋体"/>
                <w:szCs w:val="21"/>
              </w:rPr>
            </w:pPr>
            <w:r>
              <w:rPr>
                <w:rFonts w:hint="eastAsia" w:ascii="宋体" w:hAnsi="宋体"/>
                <w:szCs w:val="21"/>
              </w:rPr>
              <w:t>D. 你在这个研究项目中，或者这个研究项目本身所取得的成绩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6" w:hRule="atLeast"/>
          <w:jc w:val="center"/>
        </w:trPr>
        <w:tc>
          <w:tcPr>
            <w:tcW w:w="8853" w:type="dxa"/>
            <w:gridSpan w:val="7"/>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4" w:hRule="atLeast"/>
          <w:jc w:val="center"/>
        </w:trPr>
        <w:tc>
          <w:tcPr>
            <w:tcW w:w="8853" w:type="dxa"/>
            <w:gridSpan w:val="7"/>
            <w:vAlign w:val="center"/>
          </w:tcPr>
          <w:p>
            <w:pPr>
              <w:rPr>
                <w:rFonts w:hint="eastAsia" w:ascii="宋体" w:hAnsi="宋体"/>
                <w:bCs/>
                <w:szCs w:val="21"/>
              </w:rPr>
            </w:pPr>
            <w:r>
              <w:rPr>
                <w:rFonts w:hint="eastAsia" w:ascii="宋体" w:hAnsi="宋体"/>
                <w:bCs/>
                <w:szCs w:val="21"/>
              </w:rPr>
              <w:t>4. 你给这位推荐人留下其他什么印象？请通过1-2个具体事例说明您如何给推荐人留下了深刻的印象，切忌空泛。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08" w:hRule="atLeast"/>
          <w:jc w:val="center"/>
        </w:trPr>
        <w:tc>
          <w:tcPr>
            <w:tcW w:w="8853" w:type="dxa"/>
            <w:gridSpan w:val="7"/>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4" w:hRule="atLeast"/>
          <w:jc w:val="center"/>
        </w:trPr>
        <w:tc>
          <w:tcPr>
            <w:tcW w:w="8853" w:type="dxa"/>
            <w:gridSpan w:val="7"/>
            <w:vAlign w:val="center"/>
          </w:tcPr>
          <w:p>
            <w:pPr>
              <w:rPr>
                <w:rFonts w:hint="eastAsia" w:ascii="宋体" w:hAnsi="宋体"/>
                <w:bCs/>
                <w:szCs w:val="21"/>
              </w:rPr>
            </w:pPr>
            <w:r>
              <w:rPr>
                <w:rFonts w:hint="eastAsia" w:ascii="宋体" w:hAnsi="宋体"/>
                <w:bCs/>
                <w:szCs w:val="21"/>
              </w:rPr>
              <w:t>5. 以这位推荐人的角度来看，他是否了解你其他方面的能力，比如你的各科综合成绩如何, 你的特长, 得过何种荣誉, 克服过某些困难等。 如果有的话，请用1-2个具体事例说明。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71" w:hRule="atLeast"/>
          <w:jc w:val="center"/>
        </w:trPr>
        <w:tc>
          <w:tcPr>
            <w:tcW w:w="8853" w:type="dxa"/>
            <w:gridSpan w:val="7"/>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4" w:hRule="atLeast"/>
          <w:jc w:val="center"/>
        </w:trPr>
        <w:tc>
          <w:tcPr>
            <w:tcW w:w="8853" w:type="dxa"/>
            <w:gridSpan w:val="7"/>
            <w:vAlign w:val="center"/>
          </w:tcPr>
          <w:p>
            <w:pPr>
              <w:rPr>
                <w:rFonts w:hint="eastAsia" w:ascii="宋体" w:hAnsi="宋体"/>
                <w:bCs/>
                <w:szCs w:val="21"/>
              </w:rPr>
            </w:pPr>
            <w:r>
              <w:rPr>
                <w:rFonts w:hint="eastAsia" w:ascii="宋体" w:hAnsi="宋体"/>
                <w:bCs/>
                <w:szCs w:val="21"/>
              </w:rPr>
              <w:t>6. 如果有其他需要补充的地方，请详述。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44" w:hRule="atLeast"/>
          <w:jc w:val="center"/>
        </w:trPr>
        <w:tc>
          <w:tcPr>
            <w:tcW w:w="8853" w:type="dxa"/>
            <w:gridSpan w:val="7"/>
            <w:vAlign w:val="top"/>
          </w:tcPr>
          <w:p>
            <w:pPr>
              <w:rPr>
                <w:rFonts w:hint="eastAsia" w:ascii="宋体" w:hAns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1" w:hRule="atLeast"/>
          <w:jc w:val="center"/>
        </w:trPr>
        <w:tc>
          <w:tcPr>
            <w:tcW w:w="8853" w:type="dxa"/>
            <w:gridSpan w:val="7"/>
            <w:tcBorders>
              <w:top w:val="single" w:color="auto" w:sz="4" w:space="0"/>
              <w:left w:val="single" w:color="auto" w:sz="4" w:space="0"/>
              <w:bottom w:val="single" w:color="auto" w:sz="4" w:space="0"/>
              <w:right w:val="single" w:color="auto" w:sz="4" w:space="0"/>
            </w:tcBorders>
            <w:shd w:val="clear" w:color="auto" w:fill="215868"/>
            <w:vAlign w:val="top"/>
          </w:tcPr>
          <w:p>
            <w:pPr>
              <w:rPr>
                <w:rFonts w:hint="eastAsia" w:ascii="宋体" w:hAnsi="宋体"/>
                <w:b/>
                <w:szCs w:val="21"/>
              </w:rPr>
            </w:pPr>
            <w:r>
              <w:rPr>
                <w:rFonts w:hint="eastAsia" w:ascii="宋体" w:hAnsi="宋体"/>
                <w:b/>
                <w:szCs w:val="21"/>
              </w:rPr>
              <w:t>推荐人2（大学老师）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40" w:type="dxa"/>
            <w:vAlign w:val="center"/>
          </w:tcPr>
          <w:p>
            <w:pPr>
              <w:rPr>
                <w:rFonts w:hint="eastAsia" w:ascii="宋体" w:hAnsi="宋体"/>
                <w:szCs w:val="21"/>
              </w:rPr>
            </w:pPr>
            <w:r>
              <w:rPr>
                <w:rFonts w:hint="eastAsia" w:ascii="宋体" w:hAnsi="宋体"/>
                <w:szCs w:val="21"/>
              </w:rPr>
              <w:t>姓    名</w:t>
            </w:r>
          </w:p>
        </w:tc>
        <w:tc>
          <w:tcPr>
            <w:tcW w:w="2715" w:type="dxa"/>
            <w:gridSpan w:val="2"/>
            <w:vAlign w:val="center"/>
          </w:tcPr>
          <w:p>
            <w:pPr>
              <w:rPr>
                <w:rFonts w:hint="eastAsia" w:ascii="宋体" w:hAnsi="宋体"/>
                <w:szCs w:val="21"/>
              </w:rPr>
            </w:pPr>
          </w:p>
        </w:tc>
        <w:tc>
          <w:tcPr>
            <w:tcW w:w="1418" w:type="dxa"/>
            <w:gridSpan w:val="2"/>
            <w:vAlign w:val="center"/>
          </w:tcPr>
          <w:p>
            <w:pPr>
              <w:rPr>
                <w:rFonts w:hint="eastAsia" w:ascii="宋体" w:hAnsi="宋体"/>
                <w:szCs w:val="21"/>
              </w:rPr>
            </w:pPr>
            <w:r>
              <w:rPr>
                <w:rFonts w:hint="eastAsia" w:ascii="宋体" w:hAnsi="宋体"/>
                <w:szCs w:val="21"/>
              </w:rPr>
              <w:t>职称及职务</w:t>
            </w:r>
          </w:p>
        </w:tc>
        <w:tc>
          <w:tcPr>
            <w:tcW w:w="3380" w:type="dxa"/>
            <w:gridSpan w:val="2"/>
            <w:vAlign w:val="center"/>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40" w:type="dxa"/>
            <w:vAlign w:val="center"/>
          </w:tcPr>
          <w:p>
            <w:pPr>
              <w:rPr>
                <w:rFonts w:hint="eastAsia" w:ascii="宋体" w:hAnsi="宋体"/>
                <w:szCs w:val="21"/>
              </w:rPr>
            </w:pPr>
            <w:r>
              <w:rPr>
                <w:rFonts w:hint="eastAsia" w:ascii="宋体" w:hAnsi="宋体"/>
                <w:szCs w:val="21"/>
              </w:rPr>
              <w:t>电话及传真</w:t>
            </w:r>
          </w:p>
        </w:tc>
        <w:tc>
          <w:tcPr>
            <w:tcW w:w="2715" w:type="dxa"/>
            <w:gridSpan w:val="2"/>
            <w:vAlign w:val="center"/>
          </w:tcPr>
          <w:p>
            <w:pPr>
              <w:rPr>
                <w:rFonts w:hint="eastAsia" w:ascii="宋体" w:hAnsi="宋体"/>
                <w:szCs w:val="21"/>
              </w:rPr>
            </w:pPr>
          </w:p>
        </w:tc>
        <w:tc>
          <w:tcPr>
            <w:tcW w:w="1418" w:type="dxa"/>
            <w:gridSpan w:val="2"/>
            <w:vAlign w:val="center"/>
          </w:tcPr>
          <w:p>
            <w:pPr>
              <w:rPr>
                <w:rFonts w:hint="eastAsia" w:ascii="宋体" w:hAnsi="宋体"/>
                <w:szCs w:val="21"/>
              </w:rPr>
            </w:pPr>
            <w:r>
              <w:rPr>
                <w:rFonts w:hint="eastAsia" w:ascii="宋体" w:hAnsi="宋体"/>
                <w:szCs w:val="21"/>
              </w:rPr>
              <w:t>Email</w:t>
            </w:r>
          </w:p>
        </w:tc>
        <w:tc>
          <w:tcPr>
            <w:tcW w:w="3380" w:type="dxa"/>
            <w:gridSpan w:val="2"/>
            <w:vAlign w:val="center"/>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40" w:type="dxa"/>
            <w:vAlign w:val="center"/>
          </w:tcPr>
          <w:p>
            <w:pPr>
              <w:rPr>
                <w:rFonts w:hint="eastAsia" w:ascii="宋体" w:hAnsi="宋体"/>
                <w:szCs w:val="21"/>
              </w:rPr>
            </w:pPr>
            <w:r>
              <w:rPr>
                <w:rFonts w:hint="eastAsia" w:ascii="宋体" w:hAnsi="宋体"/>
                <w:szCs w:val="21"/>
              </w:rPr>
              <w:t>通信地址</w:t>
            </w:r>
          </w:p>
          <w:p>
            <w:pPr>
              <w:rPr>
                <w:rFonts w:hint="eastAsia" w:ascii="宋体" w:hAnsi="宋体"/>
                <w:szCs w:val="21"/>
              </w:rPr>
            </w:pPr>
            <w:r>
              <w:rPr>
                <w:rFonts w:hint="eastAsia" w:ascii="宋体" w:hAnsi="宋体"/>
                <w:szCs w:val="21"/>
              </w:rPr>
              <w:t>（请留学校地址）</w:t>
            </w:r>
          </w:p>
        </w:tc>
        <w:tc>
          <w:tcPr>
            <w:tcW w:w="2715" w:type="dxa"/>
            <w:gridSpan w:val="2"/>
            <w:vAlign w:val="center"/>
          </w:tcPr>
          <w:p>
            <w:pPr>
              <w:rPr>
                <w:rFonts w:hint="eastAsia" w:ascii="宋体" w:hAnsi="宋体"/>
                <w:szCs w:val="21"/>
              </w:rPr>
            </w:pPr>
          </w:p>
        </w:tc>
        <w:tc>
          <w:tcPr>
            <w:tcW w:w="1418" w:type="dxa"/>
            <w:gridSpan w:val="2"/>
            <w:vAlign w:val="center"/>
          </w:tcPr>
          <w:p>
            <w:pPr>
              <w:rPr>
                <w:rFonts w:hint="eastAsia" w:ascii="宋体" w:hAnsi="宋体"/>
                <w:szCs w:val="21"/>
              </w:rPr>
            </w:pPr>
            <w:r>
              <w:rPr>
                <w:rFonts w:hint="eastAsia" w:ascii="宋体" w:hAnsi="宋体"/>
                <w:szCs w:val="21"/>
              </w:rPr>
              <w:t>教你这门课程的时间长度(请列出从哪一年开始教授你此课)</w:t>
            </w:r>
          </w:p>
        </w:tc>
        <w:tc>
          <w:tcPr>
            <w:tcW w:w="3380" w:type="dxa"/>
            <w:gridSpan w:val="2"/>
            <w:vAlign w:val="center"/>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4" w:hRule="atLeast"/>
          <w:jc w:val="center"/>
        </w:trPr>
        <w:tc>
          <w:tcPr>
            <w:tcW w:w="8853" w:type="dxa"/>
            <w:gridSpan w:val="7"/>
            <w:vAlign w:val="center"/>
          </w:tcPr>
          <w:p>
            <w:pPr>
              <w:rPr>
                <w:rFonts w:hint="eastAsia" w:ascii="宋体" w:hAnsi="宋体"/>
                <w:bCs/>
                <w:szCs w:val="21"/>
              </w:rPr>
            </w:pPr>
            <w:r>
              <w:rPr>
                <w:rFonts w:hint="eastAsia" w:ascii="宋体" w:hAnsi="宋体"/>
                <w:bCs/>
                <w:szCs w:val="21"/>
              </w:rPr>
              <w:t>1. 推荐人是否有国外留学或访问的经历？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8" w:hRule="atLeast"/>
          <w:jc w:val="center"/>
        </w:trPr>
        <w:tc>
          <w:tcPr>
            <w:tcW w:w="1975" w:type="dxa"/>
            <w:gridSpan w:val="2"/>
            <w:vAlign w:val="top"/>
          </w:tcPr>
          <w:p>
            <w:pPr>
              <w:rPr>
                <w:rFonts w:hint="eastAsia" w:ascii="宋体" w:hAnsi="宋体"/>
                <w:szCs w:val="21"/>
              </w:rPr>
            </w:pPr>
            <w:r>
              <w:rPr>
                <w:rFonts w:hint="eastAsia" w:ascii="宋体" w:hAnsi="宋体"/>
                <w:szCs w:val="21"/>
              </w:rPr>
              <w:t>留学或出访时间</w:t>
            </w:r>
          </w:p>
        </w:tc>
        <w:tc>
          <w:tcPr>
            <w:tcW w:w="2977" w:type="dxa"/>
            <w:gridSpan w:val="2"/>
            <w:vAlign w:val="top"/>
          </w:tcPr>
          <w:p>
            <w:pPr>
              <w:rPr>
                <w:rFonts w:hint="eastAsia" w:ascii="宋体" w:hAnsi="宋体"/>
                <w:szCs w:val="21"/>
              </w:rPr>
            </w:pPr>
            <w:r>
              <w:rPr>
                <w:rFonts w:hint="eastAsia" w:ascii="宋体" w:hAnsi="宋体"/>
                <w:szCs w:val="21"/>
              </w:rPr>
              <w:t>留学院校或出访地点(请列出学校名称)</w:t>
            </w:r>
          </w:p>
        </w:tc>
        <w:tc>
          <w:tcPr>
            <w:tcW w:w="3901" w:type="dxa"/>
            <w:gridSpan w:val="3"/>
            <w:vAlign w:val="top"/>
          </w:tcPr>
          <w:p>
            <w:pPr>
              <w:rPr>
                <w:rFonts w:hint="eastAsia" w:ascii="宋体" w:hAnsi="宋体"/>
                <w:szCs w:val="21"/>
              </w:rPr>
            </w:pPr>
            <w:r>
              <w:rPr>
                <w:rFonts w:hint="eastAsia" w:ascii="宋体" w:hAnsi="宋体"/>
                <w:szCs w:val="21"/>
              </w:rPr>
              <w:t>留学专业或出访内容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24" w:hRule="atLeast"/>
          <w:jc w:val="center"/>
        </w:trPr>
        <w:tc>
          <w:tcPr>
            <w:tcW w:w="1975" w:type="dxa"/>
            <w:gridSpan w:val="2"/>
            <w:vAlign w:val="top"/>
          </w:tcPr>
          <w:p>
            <w:pPr>
              <w:rPr>
                <w:rFonts w:hint="eastAsia" w:ascii="宋体" w:hAnsi="宋体"/>
                <w:szCs w:val="21"/>
              </w:rPr>
            </w:pPr>
          </w:p>
        </w:tc>
        <w:tc>
          <w:tcPr>
            <w:tcW w:w="2977" w:type="dxa"/>
            <w:gridSpan w:val="2"/>
            <w:vAlign w:val="top"/>
          </w:tcPr>
          <w:p>
            <w:pPr>
              <w:rPr>
                <w:rFonts w:hint="eastAsia" w:ascii="宋体" w:hAnsi="宋体"/>
                <w:szCs w:val="21"/>
              </w:rPr>
            </w:pPr>
          </w:p>
        </w:tc>
        <w:tc>
          <w:tcPr>
            <w:tcW w:w="3901" w:type="dxa"/>
            <w:gridSpan w:val="3"/>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6" w:hRule="atLeast"/>
          <w:jc w:val="center"/>
        </w:trPr>
        <w:tc>
          <w:tcPr>
            <w:tcW w:w="8853" w:type="dxa"/>
            <w:gridSpan w:val="7"/>
            <w:vAlign w:val="center"/>
          </w:tcPr>
          <w:p>
            <w:pPr>
              <w:rPr>
                <w:rFonts w:hint="eastAsia" w:ascii="宋体" w:hAnsi="宋体"/>
                <w:bCs/>
                <w:szCs w:val="21"/>
              </w:rPr>
            </w:pPr>
            <w:r>
              <w:rPr>
                <w:rFonts w:hint="eastAsia" w:ascii="宋体" w:hAnsi="宋体"/>
                <w:bCs/>
                <w:szCs w:val="21"/>
              </w:rPr>
              <w:t>2. 请说明推荐人与你的关系。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8" w:hRule="atLeast"/>
          <w:jc w:val="center"/>
        </w:trPr>
        <w:tc>
          <w:tcPr>
            <w:tcW w:w="8853" w:type="dxa"/>
            <w:gridSpan w:val="7"/>
            <w:vAlign w:val="top"/>
          </w:tcPr>
          <w:p>
            <w:pPr>
              <w:numPr>
                <w:ilvl w:val="0"/>
                <w:numId w:val="17"/>
              </w:numPr>
              <w:rPr>
                <w:rFonts w:hint="eastAsia" w:ascii="宋体" w:hAnsi="宋体"/>
                <w:szCs w:val="21"/>
              </w:rPr>
            </w:pPr>
            <w:r>
              <w:rPr>
                <w:rFonts w:hint="eastAsia" w:ascii="宋体" w:hAnsi="宋体"/>
                <w:szCs w:val="21"/>
              </w:rPr>
              <w:t>教授课程的中英文名称。以及教授这门课程的时间。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24" w:hRule="atLeast"/>
          <w:jc w:val="center"/>
        </w:trPr>
        <w:tc>
          <w:tcPr>
            <w:tcW w:w="8853" w:type="dxa"/>
            <w:gridSpan w:val="7"/>
            <w:vAlign w:val="top"/>
          </w:tcPr>
          <w:p>
            <w:pPr>
              <w:ind w:left="360"/>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1" w:hRule="atLeast"/>
          <w:jc w:val="center"/>
        </w:trPr>
        <w:tc>
          <w:tcPr>
            <w:tcW w:w="8853" w:type="dxa"/>
            <w:gridSpan w:val="7"/>
            <w:vAlign w:val="top"/>
          </w:tcPr>
          <w:p>
            <w:pPr>
              <w:numPr>
                <w:ilvl w:val="0"/>
                <w:numId w:val="17"/>
              </w:numPr>
              <w:rPr>
                <w:rFonts w:hint="eastAsia" w:ascii="宋体" w:hAnsi="宋体"/>
                <w:szCs w:val="21"/>
              </w:rPr>
            </w:pPr>
            <w:r>
              <w:rPr>
                <w:rFonts w:hint="eastAsia" w:ascii="宋体" w:hAnsi="宋体"/>
                <w:bCs/>
                <w:szCs w:val="21"/>
              </w:rPr>
              <w:t>你的这门课程考试结果如何（如分数，排名等等）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53" w:hRule="atLeast"/>
          <w:jc w:val="center"/>
        </w:trPr>
        <w:tc>
          <w:tcPr>
            <w:tcW w:w="8853" w:type="dxa"/>
            <w:gridSpan w:val="7"/>
            <w:vAlign w:val="top"/>
          </w:tcPr>
          <w:p>
            <w:pPr>
              <w:ind w:left="360"/>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4" w:hRule="atLeast"/>
          <w:jc w:val="center"/>
        </w:trPr>
        <w:tc>
          <w:tcPr>
            <w:tcW w:w="8853" w:type="dxa"/>
            <w:gridSpan w:val="7"/>
            <w:vAlign w:val="top"/>
          </w:tcPr>
          <w:p>
            <w:pPr>
              <w:numPr>
                <w:ilvl w:val="0"/>
                <w:numId w:val="17"/>
              </w:numPr>
              <w:rPr>
                <w:rFonts w:hint="eastAsia" w:ascii="宋体" w:hAnsi="宋体"/>
                <w:szCs w:val="21"/>
              </w:rPr>
            </w:pPr>
            <w:r>
              <w:rPr>
                <w:rFonts w:hint="eastAsia" w:ascii="宋体" w:hAnsi="宋体"/>
                <w:szCs w:val="21"/>
              </w:rPr>
              <w:t>有没有什么作业课题，或者课堂讨论给老师曾经留下深刻的印象。如有，请列出具体的项目内容或讨论内容。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74" w:hRule="atLeast"/>
          <w:jc w:val="center"/>
        </w:trPr>
        <w:tc>
          <w:tcPr>
            <w:tcW w:w="8853" w:type="dxa"/>
            <w:gridSpan w:val="7"/>
            <w:vAlign w:val="top"/>
          </w:tcPr>
          <w:p>
            <w:pPr>
              <w:ind w:left="360"/>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4" w:hRule="atLeast"/>
          <w:jc w:val="center"/>
        </w:trPr>
        <w:tc>
          <w:tcPr>
            <w:tcW w:w="8853" w:type="dxa"/>
            <w:gridSpan w:val="7"/>
            <w:vAlign w:val="top"/>
          </w:tcPr>
          <w:p>
            <w:pPr>
              <w:numPr>
                <w:ilvl w:val="0"/>
                <w:numId w:val="17"/>
              </w:numPr>
              <w:rPr>
                <w:rFonts w:hint="eastAsia" w:ascii="宋体" w:hAnsi="宋体"/>
                <w:szCs w:val="21"/>
              </w:rPr>
            </w:pPr>
            <w:r>
              <w:rPr>
                <w:rFonts w:hint="eastAsia" w:ascii="宋体" w:hAnsi="宋体"/>
                <w:bCs/>
                <w:szCs w:val="21"/>
              </w:rPr>
              <w:t>如果推荐人不是教你某一门课程的老师，请说明你们是何时、何地以及通过何种途径认识的？是通过什么活动或事情使得该推荐人比较了解你的？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56" w:hRule="atLeast"/>
          <w:jc w:val="center"/>
        </w:trPr>
        <w:tc>
          <w:tcPr>
            <w:tcW w:w="8853" w:type="dxa"/>
            <w:gridSpan w:val="7"/>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4" w:hRule="atLeast"/>
          <w:jc w:val="center"/>
        </w:trPr>
        <w:tc>
          <w:tcPr>
            <w:tcW w:w="8853" w:type="dxa"/>
            <w:gridSpan w:val="7"/>
            <w:vAlign w:val="center"/>
          </w:tcPr>
          <w:p>
            <w:pPr>
              <w:rPr>
                <w:rFonts w:hint="eastAsia" w:ascii="宋体" w:hAnsi="宋体"/>
                <w:bCs/>
                <w:szCs w:val="21"/>
              </w:rPr>
            </w:pPr>
            <w:r>
              <w:rPr>
                <w:rFonts w:hint="eastAsia" w:ascii="宋体" w:hAnsi="宋体"/>
                <w:bCs/>
                <w:szCs w:val="21"/>
              </w:rPr>
              <w:t>3. 该推荐人是否指导你进行过什么研究？详细介绍研究的项目以及所取得的成绩。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jc w:val="center"/>
        </w:trPr>
        <w:tc>
          <w:tcPr>
            <w:tcW w:w="8853" w:type="dxa"/>
            <w:gridSpan w:val="7"/>
            <w:vAlign w:val="top"/>
          </w:tcPr>
          <w:p>
            <w:pPr>
              <w:numPr>
                <w:ilvl w:val="0"/>
                <w:numId w:val="18"/>
              </w:numPr>
              <w:rPr>
                <w:rFonts w:hint="eastAsia" w:ascii="宋体" w:hAnsi="宋体"/>
                <w:szCs w:val="21"/>
              </w:rPr>
            </w:pPr>
            <w:r>
              <w:rPr>
                <w:rFonts w:hint="eastAsia" w:ascii="宋体" w:hAnsi="宋体"/>
                <w:szCs w:val="21"/>
              </w:rPr>
              <w:t>研究项目时间+研究项目名称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28" w:hRule="atLeast"/>
          <w:jc w:val="center"/>
        </w:trPr>
        <w:tc>
          <w:tcPr>
            <w:tcW w:w="8853" w:type="dxa"/>
            <w:gridSpan w:val="7"/>
            <w:vAlign w:val="top"/>
          </w:tcPr>
          <w:p>
            <w:pPr>
              <w:ind w:left="420"/>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jc w:val="center"/>
        </w:trPr>
        <w:tc>
          <w:tcPr>
            <w:tcW w:w="8853" w:type="dxa"/>
            <w:gridSpan w:val="7"/>
            <w:vAlign w:val="top"/>
          </w:tcPr>
          <w:p>
            <w:pPr>
              <w:numPr>
                <w:ilvl w:val="0"/>
                <w:numId w:val="18"/>
              </w:numPr>
              <w:rPr>
                <w:rFonts w:hint="eastAsia" w:ascii="宋体" w:hAnsi="宋体"/>
                <w:szCs w:val="21"/>
              </w:rPr>
            </w:pPr>
            <w:r>
              <w:rPr>
                <w:rFonts w:hint="eastAsia" w:ascii="宋体" w:hAnsi="宋体"/>
                <w:szCs w:val="21"/>
              </w:rPr>
              <w:t>研究项目内容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89" w:hRule="atLeast"/>
          <w:jc w:val="center"/>
        </w:trPr>
        <w:tc>
          <w:tcPr>
            <w:tcW w:w="8853" w:type="dxa"/>
            <w:gridSpan w:val="7"/>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jc w:val="center"/>
        </w:trPr>
        <w:tc>
          <w:tcPr>
            <w:tcW w:w="8853" w:type="dxa"/>
            <w:gridSpan w:val="7"/>
            <w:vAlign w:val="top"/>
          </w:tcPr>
          <w:p>
            <w:pPr>
              <w:numPr>
                <w:ilvl w:val="0"/>
                <w:numId w:val="18"/>
              </w:numPr>
              <w:rPr>
                <w:rFonts w:hint="eastAsia" w:ascii="宋体" w:hAnsi="宋体"/>
                <w:szCs w:val="21"/>
              </w:rPr>
            </w:pPr>
            <w:r>
              <w:rPr>
                <w:rFonts w:hint="eastAsia" w:ascii="宋体" w:hAnsi="宋体"/>
                <w:szCs w:val="21"/>
              </w:rPr>
              <w:t>你在研究项目中的职责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54" w:hRule="atLeast"/>
          <w:jc w:val="center"/>
        </w:trPr>
        <w:tc>
          <w:tcPr>
            <w:tcW w:w="8853" w:type="dxa"/>
            <w:gridSpan w:val="7"/>
            <w:vAlign w:val="top"/>
          </w:tcPr>
          <w:p>
            <w:pPr>
              <w:ind w:left="420"/>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jc w:val="center"/>
        </w:trPr>
        <w:tc>
          <w:tcPr>
            <w:tcW w:w="8853" w:type="dxa"/>
            <w:gridSpan w:val="7"/>
            <w:vAlign w:val="top"/>
          </w:tcPr>
          <w:p>
            <w:pPr>
              <w:numPr>
                <w:ilvl w:val="0"/>
                <w:numId w:val="18"/>
              </w:numPr>
              <w:rPr>
                <w:rFonts w:hint="eastAsia" w:ascii="宋体" w:hAnsi="宋体"/>
                <w:szCs w:val="21"/>
              </w:rPr>
            </w:pPr>
            <w:r>
              <w:rPr>
                <w:rFonts w:hint="eastAsia" w:ascii="宋体" w:hAnsi="宋体"/>
                <w:szCs w:val="21"/>
              </w:rPr>
              <w:t>你在这个研究项目中，或者这个研究项目本身所取得的成绩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6" w:hRule="atLeast"/>
          <w:jc w:val="center"/>
        </w:trPr>
        <w:tc>
          <w:tcPr>
            <w:tcW w:w="8853" w:type="dxa"/>
            <w:gridSpan w:val="7"/>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4" w:hRule="atLeast"/>
          <w:jc w:val="center"/>
        </w:trPr>
        <w:tc>
          <w:tcPr>
            <w:tcW w:w="8853" w:type="dxa"/>
            <w:gridSpan w:val="7"/>
            <w:vAlign w:val="center"/>
          </w:tcPr>
          <w:p>
            <w:pPr>
              <w:rPr>
                <w:rFonts w:hint="eastAsia" w:ascii="宋体" w:hAnsi="宋体"/>
                <w:bCs/>
                <w:szCs w:val="21"/>
              </w:rPr>
            </w:pPr>
            <w:r>
              <w:rPr>
                <w:rFonts w:hint="eastAsia" w:ascii="宋体" w:hAnsi="宋体"/>
                <w:bCs/>
                <w:szCs w:val="21"/>
              </w:rPr>
              <w:t>4. 你给这位推荐人留下其他什么印象？请通过1-2个具体事例说明您如何给推荐人留下了深刻的印象，切忌空泛。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08" w:hRule="atLeast"/>
          <w:jc w:val="center"/>
        </w:trPr>
        <w:tc>
          <w:tcPr>
            <w:tcW w:w="8853" w:type="dxa"/>
            <w:gridSpan w:val="7"/>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4" w:hRule="atLeast"/>
          <w:jc w:val="center"/>
        </w:trPr>
        <w:tc>
          <w:tcPr>
            <w:tcW w:w="8853" w:type="dxa"/>
            <w:gridSpan w:val="7"/>
            <w:vAlign w:val="center"/>
          </w:tcPr>
          <w:p>
            <w:pPr>
              <w:rPr>
                <w:rFonts w:hint="eastAsia" w:ascii="宋体" w:hAnsi="宋体"/>
                <w:bCs/>
                <w:szCs w:val="21"/>
              </w:rPr>
            </w:pPr>
            <w:r>
              <w:rPr>
                <w:rFonts w:hint="eastAsia" w:ascii="宋体" w:hAnsi="宋体"/>
                <w:bCs/>
                <w:szCs w:val="21"/>
              </w:rPr>
              <w:t>5. 以这位推荐人的角度来看，他是否了解你其他方面的能力，比如你的各科综合成绩如何, 你的特长, 得过何种荣誉, 克服过某些困难等。 如果有的话，请用1-2个具体事例说明。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71" w:hRule="atLeast"/>
          <w:jc w:val="center"/>
        </w:trPr>
        <w:tc>
          <w:tcPr>
            <w:tcW w:w="8853" w:type="dxa"/>
            <w:gridSpan w:val="7"/>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4" w:hRule="atLeast"/>
          <w:jc w:val="center"/>
        </w:trPr>
        <w:tc>
          <w:tcPr>
            <w:tcW w:w="8853" w:type="dxa"/>
            <w:gridSpan w:val="7"/>
            <w:vAlign w:val="center"/>
          </w:tcPr>
          <w:p>
            <w:pPr>
              <w:rPr>
                <w:rFonts w:hint="eastAsia" w:ascii="宋体" w:hAnsi="宋体"/>
                <w:bCs/>
                <w:szCs w:val="21"/>
              </w:rPr>
            </w:pPr>
            <w:r>
              <w:rPr>
                <w:rFonts w:hint="eastAsia" w:ascii="宋体" w:hAnsi="宋体"/>
                <w:bCs/>
                <w:szCs w:val="21"/>
              </w:rPr>
              <w:t>6. 如果有其他需要补充的地方，请详述。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44" w:hRule="atLeast"/>
          <w:jc w:val="center"/>
        </w:trPr>
        <w:tc>
          <w:tcPr>
            <w:tcW w:w="8853" w:type="dxa"/>
            <w:gridSpan w:val="7"/>
            <w:vAlign w:val="top"/>
          </w:tcPr>
          <w:p>
            <w:pPr>
              <w:rPr>
                <w:rFonts w:hint="eastAsia" w:ascii="宋体" w:hAns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5" w:hRule="atLeast"/>
          <w:jc w:val="center"/>
        </w:trPr>
        <w:tc>
          <w:tcPr>
            <w:tcW w:w="8853" w:type="dxa"/>
            <w:gridSpan w:val="7"/>
            <w:tcBorders>
              <w:top w:val="single" w:color="auto" w:sz="4" w:space="0"/>
              <w:left w:val="single" w:color="auto" w:sz="4" w:space="0"/>
              <w:bottom w:val="single" w:color="auto" w:sz="4" w:space="0"/>
              <w:right w:val="single" w:color="auto" w:sz="4" w:space="0"/>
            </w:tcBorders>
            <w:shd w:val="clear" w:color="auto" w:fill="215868"/>
            <w:vAlign w:val="top"/>
          </w:tcPr>
          <w:p>
            <w:pPr>
              <w:rPr>
                <w:rFonts w:ascii="宋体" w:hAnsi="宋体"/>
                <w:b/>
                <w:szCs w:val="21"/>
              </w:rPr>
            </w:pPr>
            <w:r>
              <w:rPr>
                <w:rFonts w:hint="eastAsia" w:ascii="宋体" w:hAnsi="宋体"/>
                <w:b/>
                <w:szCs w:val="21"/>
              </w:rPr>
              <w:t xml:space="preserve">推荐人3  --工作单位推荐人（一般应提供直接上级）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szCs w:val="21"/>
              </w:rPr>
            </w:pPr>
            <w:r>
              <w:rPr>
                <w:rFonts w:hint="eastAsia" w:ascii="宋体" w:hAnsi="宋体"/>
                <w:szCs w:val="21"/>
              </w:rPr>
              <w:t>姓    名</w:t>
            </w:r>
          </w:p>
        </w:tc>
        <w:tc>
          <w:tcPr>
            <w:tcW w:w="2715"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szCs w:val="21"/>
              </w:rPr>
            </w:pPr>
          </w:p>
        </w:tc>
        <w:tc>
          <w:tcPr>
            <w:tcW w:w="1619"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szCs w:val="21"/>
              </w:rPr>
            </w:pPr>
            <w:r>
              <w:rPr>
                <w:rFonts w:hint="eastAsia" w:ascii="宋体" w:hAnsi="宋体"/>
                <w:szCs w:val="21"/>
              </w:rPr>
              <w:t>职务</w:t>
            </w:r>
          </w:p>
        </w:tc>
        <w:tc>
          <w:tcPr>
            <w:tcW w:w="3179" w:type="dxa"/>
            <w:tcBorders>
              <w:top w:val="single" w:color="auto" w:sz="4" w:space="0"/>
              <w:left w:val="single" w:color="auto" w:sz="4" w:space="0"/>
              <w:bottom w:val="single" w:color="auto" w:sz="4" w:space="0"/>
              <w:right w:val="single" w:color="auto" w:sz="4" w:space="0"/>
            </w:tcBorders>
            <w:vAlign w:val="center"/>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szCs w:val="21"/>
              </w:rPr>
            </w:pPr>
            <w:r>
              <w:rPr>
                <w:rFonts w:hint="eastAsia" w:ascii="宋体" w:hAnsi="宋体"/>
                <w:szCs w:val="21"/>
              </w:rPr>
              <w:t>电话及传真</w:t>
            </w:r>
          </w:p>
        </w:tc>
        <w:tc>
          <w:tcPr>
            <w:tcW w:w="2715"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szCs w:val="21"/>
              </w:rPr>
            </w:pPr>
          </w:p>
        </w:tc>
        <w:tc>
          <w:tcPr>
            <w:tcW w:w="1619"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szCs w:val="21"/>
              </w:rPr>
            </w:pPr>
            <w:r>
              <w:rPr>
                <w:rFonts w:hint="eastAsia" w:ascii="宋体" w:hAnsi="宋体"/>
                <w:szCs w:val="21"/>
              </w:rPr>
              <w:t>Email</w:t>
            </w:r>
          </w:p>
        </w:tc>
        <w:tc>
          <w:tcPr>
            <w:tcW w:w="3179" w:type="dxa"/>
            <w:tcBorders>
              <w:top w:val="single" w:color="auto" w:sz="4" w:space="0"/>
              <w:left w:val="single" w:color="auto" w:sz="4" w:space="0"/>
              <w:bottom w:val="single" w:color="auto" w:sz="4" w:space="0"/>
              <w:right w:val="single" w:color="auto" w:sz="4" w:space="0"/>
            </w:tcBorders>
            <w:vAlign w:val="center"/>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szCs w:val="21"/>
              </w:rPr>
            </w:pPr>
            <w:r>
              <w:rPr>
                <w:rFonts w:hint="eastAsia" w:ascii="宋体" w:hAnsi="宋体"/>
                <w:szCs w:val="21"/>
              </w:rPr>
              <w:t>通信地址（请留公司地址）</w:t>
            </w:r>
          </w:p>
        </w:tc>
        <w:tc>
          <w:tcPr>
            <w:tcW w:w="2715"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szCs w:val="21"/>
              </w:rPr>
            </w:pPr>
          </w:p>
        </w:tc>
        <w:tc>
          <w:tcPr>
            <w:tcW w:w="1619"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szCs w:val="21"/>
              </w:rPr>
            </w:pPr>
            <w:r>
              <w:rPr>
                <w:rFonts w:hint="eastAsia" w:ascii="宋体" w:hAnsi="宋体"/>
                <w:szCs w:val="21"/>
              </w:rPr>
              <w:t>与你在同一单位共同工作的时间长度</w:t>
            </w:r>
          </w:p>
        </w:tc>
        <w:tc>
          <w:tcPr>
            <w:tcW w:w="3179" w:type="dxa"/>
            <w:tcBorders>
              <w:top w:val="single" w:color="auto" w:sz="4" w:space="0"/>
              <w:left w:val="single" w:color="auto" w:sz="4" w:space="0"/>
              <w:bottom w:val="single" w:color="auto" w:sz="4" w:space="0"/>
              <w:right w:val="single" w:color="auto" w:sz="4" w:space="0"/>
            </w:tcBorders>
            <w:vAlign w:val="center"/>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4" w:hRule="atLeast"/>
          <w:jc w:val="center"/>
        </w:trPr>
        <w:tc>
          <w:tcPr>
            <w:tcW w:w="8853" w:type="dxa"/>
            <w:gridSpan w:val="7"/>
            <w:tcBorders>
              <w:top w:val="single" w:color="auto" w:sz="4" w:space="0"/>
              <w:left w:val="single" w:color="auto" w:sz="4" w:space="0"/>
              <w:bottom w:val="single" w:color="auto" w:sz="4" w:space="0"/>
              <w:right w:val="single" w:color="auto" w:sz="4" w:space="0"/>
            </w:tcBorders>
            <w:vAlign w:val="center"/>
          </w:tcPr>
          <w:p>
            <w:pPr>
              <w:rPr>
                <w:rFonts w:ascii="宋体" w:hAnsi="宋体"/>
                <w:bCs/>
                <w:szCs w:val="21"/>
              </w:rPr>
            </w:pPr>
            <w:r>
              <w:rPr>
                <w:rFonts w:hint="eastAsia" w:ascii="宋体" w:hAnsi="宋体"/>
                <w:bCs/>
                <w:szCs w:val="21"/>
              </w:rPr>
              <w:t>1. 请</w:t>
            </w:r>
            <w:r>
              <w:rPr>
                <w:rFonts w:hint="eastAsia" w:ascii="宋体" w:hAnsi="宋体"/>
                <w:b/>
                <w:bCs/>
                <w:szCs w:val="21"/>
              </w:rPr>
              <w:t>简单</w:t>
            </w:r>
            <w:r>
              <w:rPr>
                <w:rFonts w:hint="eastAsia" w:ascii="宋体" w:hAnsi="宋体"/>
                <w:bCs/>
                <w:szCs w:val="21"/>
              </w:rPr>
              <w:t>介绍推荐人背景情况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01" w:hRule="atLeast"/>
          <w:jc w:val="center"/>
        </w:trPr>
        <w:tc>
          <w:tcPr>
            <w:tcW w:w="8853" w:type="dxa"/>
            <w:gridSpan w:val="7"/>
            <w:tcBorders>
              <w:top w:val="single" w:color="auto" w:sz="4" w:space="0"/>
              <w:left w:val="single" w:color="auto" w:sz="4" w:space="0"/>
              <w:bottom w:val="single" w:color="auto" w:sz="4" w:space="0"/>
              <w:right w:val="single" w:color="auto" w:sz="4" w:space="0"/>
            </w:tcBorders>
            <w:vAlign w:val="top"/>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4" w:hRule="atLeast"/>
          <w:jc w:val="center"/>
        </w:trPr>
        <w:tc>
          <w:tcPr>
            <w:tcW w:w="8853" w:type="dxa"/>
            <w:gridSpan w:val="7"/>
            <w:tcBorders>
              <w:top w:val="single" w:color="auto" w:sz="4" w:space="0"/>
              <w:left w:val="single" w:color="auto" w:sz="4" w:space="0"/>
              <w:bottom w:val="single" w:color="auto" w:sz="4" w:space="0"/>
              <w:right w:val="single" w:color="auto" w:sz="4" w:space="0"/>
            </w:tcBorders>
            <w:vAlign w:val="center"/>
          </w:tcPr>
          <w:p>
            <w:pPr>
              <w:rPr>
                <w:rFonts w:ascii="宋体" w:hAnsi="宋体"/>
                <w:bCs/>
                <w:szCs w:val="21"/>
              </w:rPr>
            </w:pPr>
            <w:r>
              <w:rPr>
                <w:rFonts w:hint="eastAsia" w:ascii="宋体" w:hAnsi="宋体"/>
                <w:bCs/>
                <w:szCs w:val="21"/>
              </w:rPr>
              <w:t>2. 推荐人是否有国外留学或访问的经历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8" w:hRule="atLeast"/>
          <w:jc w:val="center"/>
        </w:trPr>
        <w:tc>
          <w:tcPr>
            <w:tcW w:w="1975" w:type="dxa"/>
            <w:gridSpan w:val="2"/>
            <w:vAlign w:val="top"/>
          </w:tcPr>
          <w:p>
            <w:pPr>
              <w:rPr>
                <w:rFonts w:hint="eastAsia" w:ascii="宋体" w:hAnsi="宋体"/>
                <w:szCs w:val="21"/>
              </w:rPr>
            </w:pPr>
            <w:r>
              <w:rPr>
                <w:rFonts w:hint="eastAsia" w:ascii="宋体" w:hAnsi="宋体"/>
                <w:szCs w:val="21"/>
              </w:rPr>
              <w:t>留学或出访时间</w:t>
            </w:r>
          </w:p>
        </w:tc>
        <w:tc>
          <w:tcPr>
            <w:tcW w:w="2977" w:type="dxa"/>
            <w:gridSpan w:val="2"/>
            <w:vAlign w:val="top"/>
          </w:tcPr>
          <w:p>
            <w:pPr>
              <w:rPr>
                <w:rFonts w:hint="eastAsia" w:ascii="宋体" w:hAnsi="宋体"/>
                <w:szCs w:val="21"/>
              </w:rPr>
            </w:pPr>
            <w:r>
              <w:rPr>
                <w:rFonts w:hint="eastAsia" w:ascii="宋体" w:hAnsi="宋体"/>
                <w:szCs w:val="21"/>
              </w:rPr>
              <w:t>留学院校或出访地点(请列出学校名称)</w:t>
            </w:r>
          </w:p>
        </w:tc>
        <w:tc>
          <w:tcPr>
            <w:tcW w:w="3901" w:type="dxa"/>
            <w:gridSpan w:val="3"/>
            <w:vAlign w:val="top"/>
          </w:tcPr>
          <w:p>
            <w:pPr>
              <w:rPr>
                <w:rFonts w:hint="eastAsia" w:ascii="宋体" w:hAnsi="宋体"/>
                <w:szCs w:val="21"/>
              </w:rPr>
            </w:pPr>
            <w:r>
              <w:rPr>
                <w:rFonts w:hint="eastAsia" w:ascii="宋体" w:hAnsi="宋体"/>
                <w:szCs w:val="21"/>
              </w:rPr>
              <w:t>留学专业或出访内容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24" w:hRule="atLeast"/>
          <w:jc w:val="center"/>
        </w:trPr>
        <w:tc>
          <w:tcPr>
            <w:tcW w:w="1975" w:type="dxa"/>
            <w:gridSpan w:val="2"/>
            <w:vAlign w:val="top"/>
          </w:tcPr>
          <w:p>
            <w:pPr>
              <w:rPr>
                <w:rFonts w:hint="eastAsia" w:ascii="宋体" w:hAnsi="宋体"/>
                <w:szCs w:val="21"/>
              </w:rPr>
            </w:pPr>
          </w:p>
        </w:tc>
        <w:tc>
          <w:tcPr>
            <w:tcW w:w="2977" w:type="dxa"/>
            <w:gridSpan w:val="2"/>
            <w:vAlign w:val="top"/>
          </w:tcPr>
          <w:p>
            <w:pPr>
              <w:rPr>
                <w:rFonts w:hint="eastAsia" w:ascii="宋体" w:hAnsi="宋体"/>
                <w:szCs w:val="21"/>
              </w:rPr>
            </w:pPr>
          </w:p>
        </w:tc>
        <w:tc>
          <w:tcPr>
            <w:tcW w:w="3901" w:type="dxa"/>
            <w:gridSpan w:val="3"/>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24" w:hRule="atLeast"/>
          <w:jc w:val="center"/>
        </w:trPr>
        <w:tc>
          <w:tcPr>
            <w:tcW w:w="1975" w:type="dxa"/>
            <w:gridSpan w:val="2"/>
            <w:vAlign w:val="top"/>
          </w:tcPr>
          <w:p>
            <w:pPr>
              <w:rPr>
                <w:rFonts w:hint="eastAsia" w:ascii="宋体" w:hAnsi="宋体"/>
                <w:szCs w:val="21"/>
              </w:rPr>
            </w:pPr>
          </w:p>
        </w:tc>
        <w:tc>
          <w:tcPr>
            <w:tcW w:w="2977" w:type="dxa"/>
            <w:gridSpan w:val="2"/>
            <w:vAlign w:val="top"/>
          </w:tcPr>
          <w:p>
            <w:pPr>
              <w:rPr>
                <w:rFonts w:hint="eastAsia" w:ascii="宋体" w:hAnsi="宋体"/>
                <w:szCs w:val="21"/>
              </w:rPr>
            </w:pPr>
          </w:p>
        </w:tc>
        <w:tc>
          <w:tcPr>
            <w:tcW w:w="3901" w:type="dxa"/>
            <w:gridSpan w:val="3"/>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4" w:hRule="atLeast"/>
          <w:jc w:val="center"/>
        </w:trPr>
        <w:tc>
          <w:tcPr>
            <w:tcW w:w="8853" w:type="dxa"/>
            <w:gridSpan w:val="7"/>
            <w:tcBorders>
              <w:top w:val="single" w:color="auto" w:sz="4" w:space="0"/>
              <w:left w:val="single" w:color="auto" w:sz="4" w:space="0"/>
              <w:bottom w:val="single" w:color="auto" w:sz="4" w:space="0"/>
              <w:right w:val="single" w:color="auto" w:sz="4" w:space="0"/>
            </w:tcBorders>
            <w:vAlign w:val="center"/>
          </w:tcPr>
          <w:p>
            <w:pPr>
              <w:rPr>
                <w:rFonts w:ascii="宋体" w:hAnsi="宋体"/>
                <w:bCs/>
                <w:szCs w:val="21"/>
              </w:rPr>
            </w:pPr>
            <w:r>
              <w:rPr>
                <w:rFonts w:hint="eastAsia" w:ascii="宋体" w:hAnsi="宋体"/>
                <w:bCs/>
                <w:szCs w:val="21"/>
              </w:rPr>
              <w:t>3. 你给这位推荐人留下什么印象？他对你的评价是什么？请通过1-2个具体事例说明您如何给推荐人留下了深刻的印象，切忌空泛。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14" w:hRule="atLeast"/>
          <w:jc w:val="center"/>
        </w:trPr>
        <w:tc>
          <w:tcPr>
            <w:tcW w:w="8853" w:type="dxa"/>
            <w:gridSpan w:val="7"/>
            <w:tcBorders>
              <w:top w:val="single" w:color="auto" w:sz="4" w:space="0"/>
              <w:left w:val="single" w:color="auto" w:sz="4" w:space="0"/>
              <w:bottom w:val="single" w:color="auto" w:sz="4" w:space="0"/>
              <w:right w:val="single" w:color="auto" w:sz="4" w:space="0"/>
            </w:tcBorders>
            <w:vAlign w:val="top"/>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4" w:hRule="atLeast"/>
          <w:jc w:val="center"/>
        </w:trPr>
        <w:tc>
          <w:tcPr>
            <w:tcW w:w="8853" w:type="dxa"/>
            <w:gridSpan w:val="7"/>
            <w:tcBorders>
              <w:top w:val="single" w:color="auto" w:sz="4" w:space="0"/>
              <w:left w:val="single" w:color="auto" w:sz="4" w:space="0"/>
              <w:bottom w:val="single" w:color="auto" w:sz="4" w:space="0"/>
              <w:right w:val="single" w:color="auto" w:sz="4" w:space="0"/>
            </w:tcBorders>
            <w:vAlign w:val="center"/>
          </w:tcPr>
          <w:p>
            <w:pPr>
              <w:rPr>
                <w:rFonts w:ascii="宋体" w:hAnsi="宋体"/>
                <w:bCs/>
                <w:szCs w:val="21"/>
              </w:rPr>
            </w:pPr>
            <w:r>
              <w:rPr>
                <w:rFonts w:hint="eastAsia" w:ascii="宋体" w:hAnsi="宋体"/>
                <w:bCs/>
                <w:szCs w:val="21"/>
              </w:rPr>
              <w:t>4. 以这位推荐人的角度来看，他是否了解你其他方面的能力，比如你的各科综合成绩如何, 你的特长, 得过何种荣誉, 克服过某些困难等。 如果有的话，请用1-2个事例说明。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23" w:hRule="atLeast"/>
          <w:jc w:val="center"/>
        </w:trPr>
        <w:tc>
          <w:tcPr>
            <w:tcW w:w="8853" w:type="dxa"/>
            <w:gridSpan w:val="7"/>
            <w:tcBorders>
              <w:top w:val="single" w:color="auto" w:sz="4" w:space="0"/>
              <w:left w:val="single" w:color="auto" w:sz="4" w:space="0"/>
              <w:bottom w:val="single" w:color="auto" w:sz="4" w:space="0"/>
              <w:right w:val="single" w:color="auto" w:sz="4" w:space="0"/>
            </w:tcBorders>
            <w:vAlign w:val="top"/>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4" w:hRule="atLeast"/>
          <w:jc w:val="center"/>
        </w:trPr>
        <w:tc>
          <w:tcPr>
            <w:tcW w:w="8853" w:type="dxa"/>
            <w:gridSpan w:val="7"/>
            <w:tcBorders>
              <w:top w:val="single" w:color="auto" w:sz="4" w:space="0"/>
              <w:left w:val="single" w:color="auto" w:sz="4" w:space="0"/>
              <w:bottom w:val="single" w:color="auto" w:sz="4" w:space="0"/>
              <w:right w:val="single" w:color="auto" w:sz="4" w:space="0"/>
            </w:tcBorders>
            <w:vAlign w:val="center"/>
          </w:tcPr>
          <w:p>
            <w:pPr>
              <w:rPr>
                <w:rFonts w:ascii="宋体" w:hAnsi="宋体"/>
                <w:bCs/>
                <w:szCs w:val="21"/>
              </w:rPr>
            </w:pPr>
            <w:r>
              <w:rPr>
                <w:rFonts w:hint="eastAsia" w:ascii="宋体" w:hAnsi="宋体"/>
                <w:bCs/>
                <w:szCs w:val="21"/>
              </w:rPr>
              <w:t>5. 该推荐人是否指导你进行过什么研究或项目课题？</w:t>
            </w:r>
            <w:r>
              <w:rPr>
                <w:rFonts w:ascii="宋体" w:hAnsi="宋体"/>
                <w:bCs/>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jc w:val="center"/>
        </w:trPr>
        <w:tc>
          <w:tcPr>
            <w:tcW w:w="8853" w:type="dxa"/>
            <w:gridSpan w:val="7"/>
            <w:vAlign w:val="top"/>
          </w:tcPr>
          <w:p>
            <w:pPr>
              <w:numPr>
                <w:ilvl w:val="0"/>
                <w:numId w:val="19"/>
              </w:numPr>
              <w:rPr>
                <w:rFonts w:hint="eastAsia" w:ascii="宋体" w:hAnsi="宋体"/>
                <w:szCs w:val="21"/>
              </w:rPr>
            </w:pPr>
            <w:r>
              <w:rPr>
                <w:rFonts w:hint="eastAsia" w:ascii="宋体" w:hAnsi="宋体"/>
                <w:szCs w:val="21"/>
              </w:rPr>
              <w:t>研究项目时间+研究项目名称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28" w:hRule="atLeast"/>
          <w:jc w:val="center"/>
        </w:trPr>
        <w:tc>
          <w:tcPr>
            <w:tcW w:w="8853" w:type="dxa"/>
            <w:gridSpan w:val="7"/>
            <w:vAlign w:val="top"/>
          </w:tcPr>
          <w:p>
            <w:pPr>
              <w:ind w:left="420"/>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jc w:val="center"/>
        </w:trPr>
        <w:tc>
          <w:tcPr>
            <w:tcW w:w="8853" w:type="dxa"/>
            <w:gridSpan w:val="7"/>
            <w:vAlign w:val="top"/>
          </w:tcPr>
          <w:p>
            <w:pPr>
              <w:numPr>
                <w:ilvl w:val="0"/>
                <w:numId w:val="19"/>
              </w:numPr>
              <w:rPr>
                <w:rFonts w:hint="eastAsia" w:ascii="宋体" w:hAnsi="宋体"/>
                <w:szCs w:val="21"/>
              </w:rPr>
            </w:pPr>
            <w:r>
              <w:rPr>
                <w:rFonts w:hint="eastAsia" w:ascii="宋体" w:hAnsi="宋体"/>
                <w:szCs w:val="21"/>
              </w:rPr>
              <w:t>研究项目内容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89" w:hRule="atLeast"/>
          <w:jc w:val="center"/>
        </w:trPr>
        <w:tc>
          <w:tcPr>
            <w:tcW w:w="8853" w:type="dxa"/>
            <w:gridSpan w:val="7"/>
            <w:vAlign w:val="top"/>
          </w:tcPr>
          <w:p>
            <w:pPr>
              <w:ind w:left="840"/>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jc w:val="center"/>
        </w:trPr>
        <w:tc>
          <w:tcPr>
            <w:tcW w:w="8853" w:type="dxa"/>
            <w:gridSpan w:val="7"/>
            <w:vAlign w:val="top"/>
          </w:tcPr>
          <w:p>
            <w:pPr>
              <w:numPr>
                <w:ilvl w:val="0"/>
                <w:numId w:val="19"/>
              </w:numPr>
              <w:rPr>
                <w:rFonts w:hint="eastAsia" w:ascii="宋体" w:hAnsi="宋体"/>
                <w:szCs w:val="21"/>
              </w:rPr>
            </w:pPr>
            <w:r>
              <w:rPr>
                <w:rFonts w:hint="eastAsia" w:ascii="宋体" w:hAnsi="宋体"/>
                <w:szCs w:val="21"/>
              </w:rPr>
              <w:t>你在研究项目中的职责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54" w:hRule="atLeast"/>
          <w:jc w:val="center"/>
        </w:trPr>
        <w:tc>
          <w:tcPr>
            <w:tcW w:w="8853" w:type="dxa"/>
            <w:gridSpan w:val="7"/>
            <w:vAlign w:val="top"/>
          </w:tcPr>
          <w:p>
            <w:pPr>
              <w:ind w:left="420"/>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jc w:val="center"/>
        </w:trPr>
        <w:tc>
          <w:tcPr>
            <w:tcW w:w="8853" w:type="dxa"/>
            <w:gridSpan w:val="7"/>
            <w:vAlign w:val="top"/>
          </w:tcPr>
          <w:p>
            <w:pPr>
              <w:numPr>
                <w:ilvl w:val="0"/>
                <w:numId w:val="19"/>
              </w:numPr>
              <w:rPr>
                <w:rFonts w:hint="eastAsia" w:ascii="宋体" w:hAnsi="宋体"/>
                <w:szCs w:val="21"/>
              </w:rPr>
            </w:pPr>
            <w:r>
              <w:rPr>
                <w:rFonts w:hint="eastAsia" w:ascii="宋体" w:hAnsi="宋体"/>
                <w:szCs w:val="21"/>
              </w:rPr>
              <w:t>你在这个研究项目中，或者这个研究项目本身所取得的成绩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6" w:hRule="atLeast"/>
          <w:jc w:val="center"/>
        </w:trPr>
        <w:tc>
          <w:tcPr>
            <w:tcW w:w="8853" w:type="dxa"/>
            <w:gridSpan w:val="7"/>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4" w:hRule="atLeast"/>
          <w:jc w:val="center"/>
        </w:trPr>
        <w:tc>
          <w:tcPr>
            <w:tcW w:w="8853" w:type="dxa"/>
            <w:gridSpan w:val="7"/>
            <w:tcBorders>
              <w:top w:val="single" w:color="auto" w:sz="4" w:space="0"/>
              <w:left w:val="single" w:color="auto" w:sz="4" w:space="0"/>
              <w:bottom w:val="single" w:color="auto" w:sz="4" w:space="0"/>
              <w:right w:val="single" w:color="auto" w:sz="4" w:space="0"/>
            </w:tcBorders>
            <w:vAlign w:val="center"/>
          </w:tcPr>
          <w:p>
            <w:pPr>
              <w:rPr>
                <w:rFonts w:ascii="宋体" w:hAnsi="宋体"/>
                <w:bCs/>
                <w:szCs w:val="21"/>
              </w:rPr>
            </w:pPr>
            <w:r>
              <w:rPr>
                <w:rFonts w:hint="eastAsia" w:ascii="宋体" w:hAnsi="宋体"/>
                <w:bCs/>
                <w:szCs w:val="21"/>
              </w:rPr>
              <w:t>6. 如果有其他需要补充的地方，请详述。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92" w:hRule="atLeast"/>
          <w:jc w:val="center"/>
        </w:trPr>
        <w:tc>
          <w:tcPr>
            <w:tcW w:w="8853" w:type="dxa"/>
            <w:gridSpan w:val="7"/>
            <w:tcBorders>
              <w:top w:val="single" w:color="auto" w:sz="4" w:space="0"/>
              <w:left w:val="single" w:color="auto" w:sz="4" w:space="0"/>
              <w:bottom w:val="single" w:color="auto" w:sz="4" w:space="0"/>
              <w:right w:val="single" w:color="auto" w:sz="4" w:space="0"/>
            </w:tcBorders>
            <w:vAlign w:val="top"/>
          </w:tcPr>
          <w:p>
            <w:pPr>
              <w:rPr>
                <w:rFonts w:ascii="宋体" w:hAnsi="宋体"/>
                <w:szCs w:val="21"/>
              </w:rPr>
            </w:pPr>
          </w:p>
        </w:tc>
      </w:tr>
    </w:tbl>
    <w:p>
      <w:pPr>
        <w:rPr>
          <w:rFonts w:hint="eastAsia" w:ascii="宋体" w:hAnsi="宋体"/>
          <w:szCs w:val="21"/>
        </w:rPr>
      </w:pPr>
    </w:p>
    <w:p>
      <w:pPr>
        <w:tabs>
          <w:tab w:val="left" w:pos="540"/>
          <w:tab w:val="left" w:pos="720"/>
        </w:tabs>
        <w:ind w:left="720"/>
        <w:rPr>
          <w:rFonts w:hint="eastAsia" w:ascii="楷体_GB2312" w:eastAsia="楷体_GB2312"/>
          <w:color w:val="000000"/>
          <w:szCs w:val="21"/>
        </w:rPr>
      </w:pPr>
    </w:p>
    <w:sectPr>
      <w:headerReference r:id="rId4" w:type="default"/>
      <w:footerReference r:id="rId5" w:type="default"/>
      <w:pgSz w:w="11906" w:h="16838"/>
      <w:pgMar w:top="1440" w:right="1800" w:bottom="1440" w:left="1800" w:header="720" w:footer="31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楷体_GB2312">
    <w:altName w:val="楷体"/>
    <w:panose1 w:val="02010609030101010101"/>
    <w:charset w:val="86"/>
    <w:family w:val="modern"/>
    <w:pitch w:val="default"/>
    <w:sig w:usb0="00000001" w:usb1="080E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楷体_GB2312" w:eastAsia="楷体_GB2312"/>
        <w:b/>
        <w:color w:val="FF0000"/>
        <w:sz w:val="15"/>
        <w:szCs w:val="15"/>
      </w:rPr>
    </w:pPr>
    <w:r>
      <w:rPr>
        <w:rFonts w:hint="eastAsia" w:ascii="楷体_GB2312" w:eastAsia="楷体_GB2312"/>
        <w:b/>
        <w:color w:val="FF0000"/>
        <w:sz w:val="15"/>
        <w:szCs w:val="15"/>
      </w:rPr>
      <w:t xml:space="preserve">                                          </w:t>
    </w:r>
  </w:p>
  <w:p>
    <w:pPr>
      <w:pStyle w:val="3"/>
      <w:jc w:val="center"/>
      <w:rPr>
        <w:rFonts w:hint="eastAsia" w:ascii="楷体_GB2312" w:eastAsia="楷体_GB2312"/>
        <w:b/>
        <w:color w:val="FF0000"/>
        <w:sz w:val="15"/>
        <w:szCs w:val="15"/>
      </w:rPr>
    </w:pPr>
    <w:r>
      <w:rPr>
        <w:rStyle w:val="8"/>
        <w:rFonts w:hint="eastAsia"/>
      </w:rPr>
      <w:t>-</w:t>
    </w:r>
    <w:r>
      <w:fldChar w:fldCharType="begin"/>
    </w:r>
    <w:r>
      <w:rPr>
        <w:rStyle w:val="8"/>
      </w:rPr>
      <w:instrText xml:space="preserve"> PAGE </w:instrText>
    </w:r>
    <w:r>
      <w:fldChar w:fldCharType="separate"/>
    </w:r>
    <w:r>
      <w:rPr>
        <w:rStyle w:val="8"/>
        <w:lang/>
      </w:rPr>
      <w:t>1</w:t>
    </w:r>
    <w:r>
      <w:fldChar w:fldCharType="end"/>
    </w:r>
    <w:r>
      <w:rPr>
        <w:rStyle w:val="8"/>
        <w:rFonts w:hint="eastAsia"/>
      </w:rPr>
      <w:t>-</w:t>
    </w:r>
  </w:p>
  <w:p>
    <w:pPr>
      <w:pStyle w:val="3"/>
      <w:wordWrap w:val="0"/>
      <w:jc w:val="right"/>
      <w:rPr>
        <w:rFonts w:hint="eastAsia"/>
        <w:shd w:val="pct10" w:color="auto" w:fill="FFFFFF"/>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Bdr>
        <w:bottom w:val="single" w:color="auto" w:sz="6" w:space="26"/>
      </w:pBdr>
      <w:rPr>
        <w:rFonts w:hint="eastAsia"/>
      </w:rPr>
    </w:pPr>
    <w:r>
      <w:rPr>
        <w:kern w:val="2"/>
        <w:sz w:val="20"/>
        <w:szCs w:val="18"/>
        <w:lang w:bidi="ar-SA"/>
      </w:rPr>
      <w:pict>
        <v:shape id="图片框 1025" o:spid="_x0000_s1025" type="#_x0000_t75" style="position:absolute;left:0;margin-left:-18pt;margin-top:-18.6pt;height:39.2pt;width:189pt;mso-wrap-distance-bottom:0pt;mso-wrap-distance-top:0pt;rotation:0f;z-index:251658240;" o:ole="f" fillcolor="#FFFFFF" filled="f" o:preferrelative="t" stroked="f" coordorigin="0,0" coordsize="21600,21600">
          <v:fill on="f" color2="#FFFFFF" focus="0%"/>
          <v:imagedata gain="65536f" blacklevel="0f" gamma="0" o:title="logo-3" r:id="rId1"/>
          <o:lock v:ext="edit" position="f" selection="f" grouping="f" rotation="f" cropping="f" text="f" aspectratio="t"/>
          <w10:wrap type="topAndBotto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
    <w:nsid w:val="00000005"/>
    <w:multiLevelType w:val="multilevel"/>
    <w:tmpl w:val="00000005"/>
    <w:lvl w:ilvl="0" w:tentative="1">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00000004"/>
    <w:multiLevelType w:val="multilevel"/>
    <w:tmpl w:val="00000004"/>
    <w:lvl w:ilvl="0" w:tentative="1">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00000007"/>
    <w:multiLevelType w:val="multilevel"/>
    <w:tmpl w:val="00000007"/>
    <w:lvl w:ilvl="0" w:tentative="1">
      <w:start w:val="1"/>
      <w:numFmt w:val="upperLetter"/>
      <w:lvlText w:val="%1．"/>
      <w:lvlJc w:val="left"/>
      <w:pPr>
        <w:ind w:left="360" w:hanging="360"/>
      </w:pPr>
      <w:rPr>
        <w:rFonts w:hint="default"/>
      </w:rPr>
    </w:lvl>
    <w:lvl w:ilvl="1" w:tentative="1">
      <w:start w:val="1"/>
      <w:numFmt w:val="decimal"/>
      <w:lvlText w:val="%2."/>
      <w:lvlJc w:val="left"/>
      <w:pPr>
        <w:tabs>
          <w:tab w:val="left" w:pos="780"/>
        </w:tabs>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0000000B"/>
    <w:multiLevelType w:val="multilevel"/>
    <w:tmpl w:val="0000000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
    <w:nsid w:val="0000000D"/>
    <w:multiLevelType w:val="multilevel"/>
    <w:tmpl w:val="0000000D"/>
    <w:lvl w:ilvl="0" w:tentative="1">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00000008"/>
    <w:multiLevelType w:val="multilevel"/>
    <w:tmpl w:val="00000008"/>
    <w:lvl w:ilvl="0" w:tentative="1">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0000000E"/>
    <w:multiLevelType w:val="multilevel"/>
    <w:tmpl w:val="0000000E"/>
    <w:lvl w:ilvl="0" w:tentative="1">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0000000A"/>
    <w:multiLevelType w:val="multilevel"/>
    <w:tmpl w:val="0000000A"/>
    <w:lvl w:ilvl="0" w:tentative="1">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00000010"/>
    <w:multiLevelType w:val="multilevel"/>
    <w:tmpl w:val="00000010"/>
    <w:lvl w:ilvl="0" w:tentative="1">
      <w:start w:val="1"/>
      <w:numFmt w:val="upp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00000011"/>
    <w:multiLevelType w:val="multilevel"/>
    <w:tmpl w:val="00000011"/>
    <w:lvl w:ilvl="0" w:tentative="1">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nsid w:val="00000018"/>
    <w:multiLevelType w:val="multilevel"/>
    <w:tmpl w:val="00000018"/>
    <w:lvl w:ilvl="0" w:tentative="1">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00000013"/>
    <w:multiLevelType w:val="multilevel"/>
    <w:tmpl w:val="00000013"/>
    <w:lvl w:ilvl="0" w:tentative="1">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nsid w:val="00000015"/>
    <w:multiLevelType w:val="multilevel"/>
    <w:tmpl w:val="00000015"/>
    <w:lvl w:ilvl="0" w:tentative="1">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nsid w:val="00000016"/>
    <w:multiLevelType w:val="multilevel"/>
    <w:tmpl w:val="00000016"/>
    <w:lvl w:ilvl="0" w:tentative="1">
      <w:start w:val="1"/>
      <w:numFmt w:val="upp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00000017"/>
    <w:multiLevelType w:val="multilevel"/>
    <w:tmpl w:val="00000017"/>
    <w:lvl w:ilvl="0" w:tentative="1">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00000019"/>
    <w:multiLevelType w:val="multilevel"/>
    <w:tmpl w:val="00000019"/>
    <w:lvl w:ilvl="0" w:tentative="1">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nsid w:val="0000001A"/>
    <w:multiLevelType w:val="multilevel"/>
    <w:tmpl w:val="0000001A"/>
    <w:lvl w:ilvl="0" w:tentative="1">
      <w:start w:val="3"/>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0000001B"/>
    <w:multiLevelType w:val="multilevel"/>
    <w:tmpl w:val="0000001B"/>
    <w:lvl w:ilvl="0" w:tentative="1">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nsid w:val="0000001C"/>
    <w:multiLevelType w:val="multilevel"/>
    <w:tmpl w:val="0000001C"/>
    <w:lvl w:ilvl="0" w:tentative="1">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1"/>
  </w:num>
  <w:num w:numId="2">
    <w:abstractNumId w:val="24"/>
  </w:num>
  <w:num w:numId="3">
    <w:abstractNumId w:val="17"/>
  </w:num>
  <w:num w:numId="4">
    <w:abstractNumId w:val="21"/>
  </w:num>
  <w:num w:numId="5">
    <w:abstractNumId w:val="23"/>
  </w:num>
  <w:num w:numId="6">
    <w:abstractNumId w:val="26"/>
  </w:num>
  <w:num w:numId="7">
    <w:abstractNumId w:val="25"/>
  </w:num>
  <w:num w:numId="8">
    <w:abstractNumId w:val="8"/>
  </w:num>
  <w:num w:numId="9">
    <w:abstractNumId w:val="13"/>
  </w:num>
  <w:num w:numId="10">
    <w:abstractNumId w:val="5"/>
  </w:num>
  <w:num w:numId="11">
    <w:abstractNumId w:val="14"/>
  </w:num>
  <w:num w:numId="12">
    <w:abstractNumId w:val="27"/>
  </w:num>
  <w:num w:numId="13">
    <w:abstractNumId w:val="7"/>
  </w:num>
  <w:num w:numId="14">
    <w:abstractNumId w:val="28"/>
  </w:num>
  <w:num w:numId="15">
    <w:abstractNumId w:val="19"/>
  </w:num>
  <w:num w:numId="16">
    <w:abstractNumId w:val="4"/>
  </w:num>
  <w:num w:numId="17">
    <w:abstractNumId w:val="10"/>
  </w:num>
  <w:num w:numId="18">
    <w:abstractNumId w:val="2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jc w:val="both"/>
    </w:pPr>
    <w:rPr>
      <w:kern w:val="2"/>
      <w:sz w:val="21"/>
      <w:szCs w:val="24"/>
      <w:lang w:val="en-US" w:eastAsia="zh-CN" w:bidi="ar-SA"/>
    </w:rPr>
  </w:style>
  <w:style w:type="paragraph" w:styleId="2">
    <w:name w:val="heading 1"/>
    <w:basedOn w:val="1"/>
    <w:next w:val="1"/>
    <w:uiPriority w:val="0"/>
    <w:pPr>
      <w:keepNext/>
      <w:outlineLvl w:val="0"/>
    </w:pPr>
    <w:rPr>
      <w:sz w:val="28"/>
    </w:rPr>
  </w:style>
  <w:style w:type="character" w:default="1" w:styleId="6">
    <w:name w:val="Default Paragraph Font"/>
    <w:uiPriority w:val="0"/>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kern w:val="0"/>
      <w:sz w:val="24"/>
    </w:rPr>
  </w:style>
  <w:style w:type="character" w:styleId="7">
    <w:name w:val="Strong"/>
    <w:basedOn w:val="6"/>
    <w:uiPriority w:val="0"/>
    <w:rPr>
      <w:b/>
      <w:bCs/>
    </w:rPr>
  </w:style>
  <w:style w:type="character" w:styleId="8">
    <w:name w:val="page number"/>
    <w:basedOn w:val="6"/>
    <w:uiPriority w:val="0"/>
    <w:rPr/>
  </w:style>
  <w:style w:type="character" w:styleId="9">
    <w:name w:val="FollowedHyperlink"/>
    <w:basedOn w:val="6"/>
    <w:uiPriority w:val="0"/>
    <w:rPr>
      <w:color w:val="800080"/>
      <w:u w:val="single"/>
    </w:rPr>
  </w:style>
  <w:style w:type="character" w:styleId="10">
    <w:name w:val="Hyperlink"/>
    <w:basedOn w:val="6"/>
    <w:uiPriority w:val="0"/>
    <w:rPr>
      <w:color w:val="0000FF"/>
      <w:u w:val="single"/>
    </w:rPr>
  </w:style>
  <w:style w:type="character" w:customStyle="1" w:styleId="11">
    <w:name w:val="tt"/>
    <w:basedOn w:val="6"/>
    <w:uiPriority w:val="0"/>
    <w:rPr/>
  </w:style>
  <w:style w:type="character" w:customStyle="1" w:styleId="12">
    <w:name w:val="lijujieshi"/>
    <w:basedOn w:val="6"/>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HSPH</Company>
  <Pages>14</Pages>
  <Words>677</Words>
  <Characters>3864</Characters>
  <Lines>32</Lines>
  <Paragraphs>9</Paragraphs>
  <ScaleCrop>false</ScaleCrop>
  <LinksUpToDate>false</LinksUpToDate>
  <CharactersWithSpaces>4532</CharactersWithSpaces>
  <Application>WPS Office 个人版_9.1.0.4405_{F1E327BC-269C-435d-A152-05C5408002CA}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2011-05-31T00:25:00Z</dcterms:created>
  <dc:creator>Yu Guo</dc:creator>
  <cp:lastModifiedBy>asus</cp:lastModifiedBy>
  <cp:lastPrinted>2005-08-08T07:42:00Z</cp:lastPrinted>
  <dcterms:modified xsi:type="dcterms:W3CDTF">2014-01-05T16:51:41Z</dcterms:modified>
  <dc:title>姓名</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2052-9.1.0.4405</vt:lpwstr>
  </property>
</Properties>
</file>